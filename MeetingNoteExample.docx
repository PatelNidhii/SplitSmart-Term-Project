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9E73F" w14:textId="77777777" w:rsidR="000E15BB" w:rsidRDefault="008735D1">
      <w:pPr>
        <w:pStyle w:val="Heading1"/>
      </w:pPr>
      <w:r>
        <w:rPr>
          <w:b/>
          <w:color w:val="000080"/>
        </w:rPr>
        <w:t>Video Streaming - Server Team 1</w:t>
      </w:r>
    </w:p>
    <w:p w14:paraId="7BE943CF" w14:textId="77777777" w:rsidR="000E15BB" w:rsidRDefault="000E15BB">
      <w:pPr>
        <w:pStyle w:val="Heading5"/>
      </w:pPr>
    </w:p>
    <w:tbl>
      <w:tblPr>
        <w:tblW w:w="0" w:type="auto"/>
        <w:tblInd w:w="18" w:type="dxa"/>
        <w:tblLayout w:type="fixed"/>
        <w:tblLook w:val="0000" w:firstRow="0" w:lastRow="0" w:firstColumn="0" w:lastColumn="0" w:noHBand="0" w:noVBand="0"/>
      </w:tblPr>
      <w:tblGrid>
        <w:gridCol w:w="3060"/>
        <w:gridCol w:w="7020"/>
      </w:tblGrid>
      <w:tr w:rsidR="000E15BB" w14:paraId="60133E18" w14:textId="77777777">
        <w:trPr>
          <w:cantSplit/>
          <w:tblHeader/>
        </w:trPr>
        <w:tc>
          <w:tcPr>
            <w:tcW w:w="3060" w:type="dxa"/>
            <w:tcBorders>
              <w:bottom w:val="single" w:sz="6" w:space="0" w:color="000000"/>
            </w:tcBorders>
            <w:shd w:val="clear" w:color="auto" w:fill="auto"/>
          </w:tcPr>
          <w:p w14:paraId="3EDB59EE" w14:textId="77777777" w:rsidR="000E15BB" w:rsidRDefault="008735D1">
            <w:pPr>
              <w:pStyle w:val="Heading4"/>
              <w:rPr>
                <w:i w:val="0"/>
                <w:sz w:val="20"/>
              </w:rPr>
            </w:pPr>
            <w:r>
              <w:rPr>
                <w:b/>
                <w:i w:val="0"/>
                <w:sz w:val="20"/>
              </w:rPr>
              <w:t>Date of Meeting:</w:t>
            </w:r>
            <w:r>
              <w:rPr>
                <w:i w:val="0"/>
                <w:sz w:val="20"/>
              </w:rPr>
              <w:t xml:space="preserve"> </w:t>
            </w:r>
            <w:r>
              <w:rPr>
                <w:i w:val="0"/>
              </w:rPr>
              <w:t xml:space="preserve"> </w:t>
            </w:r>
          </w:p>
        </w:tc>
        <w:tc>
          <w:tcPr>
            <w:tcW w:w="7020" w:type="dxa"/>
            <w:tcBorders>
              <w:bottom w:val="single" w:sz="6" w:space="0" w:color="000000"/>
            </w:tcBorders>
            <w:shd w:val="clear" w:color="auto" w:fill="auto"/>
          </w:tcPr>
          <w:p w14:paraId="0015D183" w14:textId="692132CC" w:rsidR="000E15BB" w:rsidRDefault="001A2F04">
            <w:pPr>
              <w:pStyle w:val="Heading4"/>
              <w:rPr>
                <w:b/>
                <w:i w:val="0"/>
                <w:sz w:val="20"/>
              </w:rPr>
            </w:pPr>
            <w:r>
              <w:rPr>
                <w:i w:val="0"/>
                <w:sz w:val="20"/>
              </w:rPr>
              <w:t>05/09/2023</w:t>
            </w:r>
          </w:p>
        </w:tc>
      </w:tr>
      <w:tr w:rsidR="000E15BB" w14:paraId="556C5BA6" w14:textId="77777777">
        <w:trPr>
          <w:cantSplit/>
        </w:trPr>
        <w:tc>
          <w:tcPr>
            <w:tcW w:w="3060" w:type="dxa"/>
            <w:tcBorders>
              <w:top w:val="single" w:sz="6" w:space="0" w:color="000000"/>
              <w:bottom w:val="single" w:sz="6" w:space="0" w:color="000000"/>
            </w:tcBorders>
            <w:shd w:val="clear" w:color="auto" w:fill="auto"/>
          </w:tcPr>
          <w:p w14:paraId="5D41FEB4" w14:textId="77777777" w:rsidR="000E15BB" w:rsidRDefault="008735D1">
            <w:pPr>
              <w:pStyle w:val="Heading4"/>
              <w:rPr>
                <w:i w:val="0"/>
                <w:sz w:val="20"/>
              </w:rPr>
            </w:pPr>
            <w:r>
              <w:rPr>
                <w:b/>
                <w:i w:val="0"/>
                <w:sz w:val="20"/>
              </w:rPr>
              <w:t xml:space="preserve">Minutes Prepared By: </w:t>
            </w:r>
          </w:p>
        </w:tc>
        <w:tc>
          <w:tcPr>
            <w:tcW w:w="7020" w:type="dxa"/>
            <w:tcBorders>
              <w:top w:val="single" w:sz="6" w:space="0" w:color="000000"/>
              <w:bottom w:val="single" w:sz="6" w:space="0" w:color="000000"/>
            </w:tcBorders>
            <w:shd w:val="clear" w:color="auto" w:fill="auto"/>
          </w:tcPr>
          <w:p w14:paraId="47D51AA7" w14:textId="08731B97" w:rsidR="000E15BB" w:rsidRDefault="001A2F04">
            <w:pPr>
              <w:pStyle w:val="Heading4"/>
            </w:pPr>
            <w:r>
              <w:rPr>
                <w:i w:val="0"/>
                <w:sz w:val="20"/>
              </w:rPr>
              <w:t>Nidhi Patel</w:t>
            </w:r>
          </w:p>
        </w:tc>
      </w:tr>
    </w:tbl>
    <w:p w14:paraId="3904C71F" w14:textId="77777777" w:rsidR="000E15BB" w:rsidRDefault="000E15BB"/>
    <w:tbl>
      <w:tblPr>
        <w:tblW w:w="0" w:type="auto"/>
        <w:tblInd w:w="4" w:type="dxa"/>
        <w:tblLayout w:type="fixed"/>
        <w:tblLook w:val="0000" w:firstRow="0" w:lastRow="0" w:firstColumn="0" w:lastColumn="0" w:noHBand="0" w:noVBand="0"/>
      </w:tblPr>
      <w:tblGrid>
        <w:gridCol w:w="10080"/>
        <w:gridCol w:w="30"/>
      </w:tblGrid>
      <w:tr w:rsidR="000E15BB" w14:paraId="4D44A0E0" w14:textId="77777777">
        <w:trPr>
          <w:cantSplit/>
        </w:trPr>
        <w:tc>
          <w:tcPr>
            <w:tcW w:w="10110" w:type="dxa"/>
            <w:gridSpan w:val="2"/>
            <w:tcBorders>
              <w:top w:val="single" w:sz="6" w:space="0" w:color="000000"/>
              <w:left w:val="single" w:sz="6" w:space="0" w:color="000000"/>
              <w:bottom w:val="single" w:sz="6" w:space="0" w:color="000000"/>
              <w:right w:val="single" w:sz="6" w:space="0" w:color="000000"/>
            </w:tcBorders>
            <w:shd w:val="clear" w:color="auto" w:fill="800000"/>
          </w:tcPr>
          <w:p w14:paraId="0757C59C" w14:textId="77777777" w:rsidR="000E15BB" w:rsidRDefault="008735D1">
            <w:pPr>
              <w:pStyle w:val="Heading3"/>
              <w:rPr>
                <w:rFonts w:ascii="Verdana" w:hAnsi="Verdana" w:cs="Verdana"/>
                <w:sz w:val="20"/>
              </w:rPr>
            </w:pPr>
            <w:r>
              <w:t>1. Purpose of Meeting</w:t>
            </w:r>
          </w:p>
        </w:tc>
      </w:tr>
      <w:tr w:rsidR="000E15BB" w14:paraId="091586DA" w14:textId="77777777">
        <w:trPr>
          <w:gridAfter w:val="1"/>
          <w:wAfter w:w="30" w:type="dxa"/>
          <w:cantSplit/>
          <w:trHeight w:val="252"/>
        </w:trPr>
        <w:tc>
          <w:tcPr>
            <w:tcW w:w="10080" w:type="dxa"/>
            <w:tcBorders>
              <w:top w:val="single" w:sz="6" w:space="0" w:color="000000"/>
              <w:bottom w:val="single" w:sz="6" w:space="0" w:color="000000"/>
            </w:tcBorders>
            <w:shd w:val="clear" w:color="auto" w:fill="auto"/>
          </w:tcPr>
          <w:p w14:paraId="5CDC9BD9" w14:textId="77777777" w:rsidR="000E15BB" w:rsidRDefault="008735D1">
            <w:pPr>
              <w:numPr>
                <w:ilvl w:val="0"/>
                <w:numId w:val="4"/>
              </w:numPr>
              <w:overflowPunct/>
              <w:textAlignment w:val="auto"/>
              <w:rPr>
                <w:rFonts w:ascii="Verdana" w:hAnsi="Verdana" w:cs="Verdana"/>
                <w:sz w:val="20"/>
              </w:rPr>
            </w:pPr>
            <w:r>
              <w:rPr>
                <w:rFonts w:ascii="Verdana" w:hAnsi="Verdana" w:cs="Verdana"/>
                <w:sz w:val="20"/>
              </w:rPr>
              <w:t>Member Introductions</w:t>
            </w:r>
          </w:p>
          <w:p w14:paraId="1653B1F2" w14:textId="77777777" w:rsidR="000E15BB" w:rsidRDefault="008735D1">
            <w:pPr>
              <w:numPr>
                <w:ilvl w:val="0"/>
                <w:numId w:val="4"/>
              </w:numPr>
              <w:overflowPunct/>
              <w:textAlignment w:val="auto"/>
              <w:rPr>
                <w:rFonts w:ascii="Verdana" w:hAnsi="Verdana" w:cs="Verdana"/>
                <w:sz w:val="20"/>
              </w:rPr>
            </w:pPr>
            <w:r>
              <w:rPr>
                <w:rFonts w:ascii="Verdana" w:hAnsi="Verdana" w:cs="Verdana"/>
                <w:sz w:val="20"/>
              </w:rPr>
              <w:t>Project Overview</w:t>
            </w:r>
          </w:p>
          <w:p w14:paraId="23DE49C9" w14:textId="57FE5896" w:rsidR="000E15BB" w:rsidRDefault="008735D1">
            <w:pPr>
              <w:numPr>
                <w:ilvl w:val="0"/>
                <w:numId w:val="4"/>
              </w:numPr>
              <w:overflowPunct/>
              <w:textAlignment w:val="auto"/>
              <w:rPr>
                <w:rFonts w:ascii="Verdana" w:hAnsi="Verdana" w:cs="Verdana"/>
                <w:sz w:val="20"/>
              </w:rPr>
            </w:pPr>
            <w:r>
              <w:rPr>
                <w:rFonts w:ascii="Verdana" w:hAnsi="Verdana" w:cs="Verdana"/>
                <w:sz w:val="20"/>
              </w:rPr>
              <w:t>Discuss who will be communicator w/ other groups</w:t>
            </w:r>
          </w:p>
          <w:p w14:paraId="21C178B1" w14:textId="77777777" w:rsidR="000E15BB" w:rsidRDefault="008735D1">
            <w:pPr>
              <w:numPr>
                <w:ilvl w:val="0"/>
                <w:numId w:val="4"/>
              </w:numPr>
              <w:overflowPunct/>
              <w:textAlignment w:val="auto"/>
              <w:rPr>
                <w:rFonts w:ascii="Verdana" w:hAnsi="Verdana" w:cs="Verdana"/>
                <w:sz w:val="20"/>
              </w:rPr>
            </w:pPr>
            <w:r>
              <w:rPr>
                <w:rFonts w:ascii="Verdana" w:hAnsi="Verdana" w:cs="Verdana"/>
                <w:sz w:val="20"/>
              </w:rPr>
              <w:t>Discuss who will be note taker and note uploader</w:t>
            </w:r>
          </w:p>
          <w:p w14:paraId="163FDB85" w14:textId="77777777" w:rsidR="000E15BB" w:rsidRDefault="008735D1">
            <w:pPr>
              <w:numPr>
                <w:ilvl w:val="0"/>
                <w:numId w:val="4"/>
              </w:numPr>
              <w:overflowPunct/>
              <w:textAlignment w:val="auto"/>
              <w:rPr>
                <w:rFonts w:ascii="Verdana" w:hAnsi="Verdana" w:cs="Verdana"/>
                <w:sz w:val="20"/>
              </w:rPr>
            </w:pPr>
            <w:r>
              <w:rPr>
                <w:rFonts w:ascii="Verdana" w:hAnsi="Verdana" w:cs="Verdana"/>
                <w:sz w:val="20"/>
              </w:rPr>
              <w:t>Discuss team member’s experience for purpose of determining implementation language</w:t>
            </w:r>
          </w:p>
          <w:p w14:paraId="2AD54027" w14:textId="77777777" w:rsidR="000E15BB" w:rsidRDefault="008735D1">
            <w:pPr>
              <w:numPr>
                <w:ilvl w:val="0"/>
                <w:numId w:val="4"/>
              </w:numPr>
              <w:overflowPunct/>
              <w:textAlignment w:val="auto"/>
              <w:rPr>
                <w:rFonts w:ascii="Verdana" w:hAnsi="Verdana" w:cs="Verdana"/>
                <w:sz w:val="20"/>
              </w:rPr>
            </w:pPr>
            <w:r>
              <w:rPr>
                <w:rFonts w:ascii="Verdana" w:hAnsi="Verdana" w:cs="Verdana"/>
                <w:sz w:val="20"/>
              </w:rPr>
              <w:t>Discuss future meeting schedule</w:t>
            </w:r>
          </w:p>
          <w:p w14:paraId="520AF2E8" w14:textId="77777777" w:rsidR="000E15BB" w:rsidRDefault="008735D1">
            <w:pPr>
              <w:numPr>
                <w:ilvl w:val="0"/>
                <w:numId w:val="4"/>
              </w:numPr>
              <w:overflowPunct/>
              <w:textAlignment w:val="auto"/>
            </w:pPr>
            <w:r>
              <w:rPr>
                <w:rFonts w:ascii="Verdana" w:hAnsi="Verdana" w:cs="Verdana"/>
                <w:sz w:val="20"/>
              </w:rPr>
              <w:t>Collect questions about project for future discussion</w:t>
            </w:r>
          </w:p>
        </w:tc>
      </w:tr>
    </w:tbl>
    <w:p w14:paraId="19E30122" w14:textId="77777777" w:rsidR="000E15BB" w:rsidRDefault="000E15BB"/>
    <w:tbl>
      <w:tblPr>
        <w:tblW w:w="0" w:type="auto"/>
        <w:tblInd w:w="4" w:type="dxa"/>
        <w:tblLayout w:type="fixed"/>
        <w:tblLook w:val="0000" w:firstRow="0" w:lastRow="0" w:firstColumn="0" w:lastColumn="0" w:noHBand="0" w:noVBand="0"/>
      </w:tblPr>
      <w:tblGrid>
        <w:gridCol w:w="2700"/>
        <w:gridCol w:w="7380"/>
        <w:gridCol w:w="30"/>
      </w:tblGrid>
      <w:tr w:rsidR="000E15BB" w14:paraId="436CC8C2" w14:textId="77777777">
        <w:trPr>
          <w:cantSplit/>
          <w:tblHeader/>
        </w:trPr>
        <w:tc>
          <w:tcPr>
            <w:tcW w:w="10110" w:type="dxa"/>
            <w:gridSpan w:val="3"/>
            <w:tcBorders>
              <w:top w:val="single" w:sz="6" w:space="0" w:color="000000"/>
              <w:left w:val="single" w:sz="6" w:space="0" w:color="000000"/>
              <w:right w:val="single" w:sz="6" w:space="0" w:color="000000"/>
            </w:tcBorders>
            <w:shd w:val="clear" w:color="auto" w:fill="800000"/>
          </w:tcPr>
          <w:p w14:paraId="34AF4813" w14:textId="77777777" w:rsidR="000E15BB" w:rsidRDefault="008735D1">
            <w:pPr>
              <w:pStyle w:val="Heading3"/>
            </w:pPr>
            <w:r>
              <w:t>2. Attendance at Meeting</w:t>
            </w:r>
            <w:r>
              <w:rPr>
                <w:sz w:val="22"/>
              </w:rPr>
              <w:t xml:space="preserve"> </w:t>
            </w:r>
          </w:p>
        </w:tc>
      </w:tr>
      <w:tr w:rsidR="000E15BB" w14:paraId="4D40C0A6" w14:textId="77777777">
        <w:trPr>
          <w:gridAfter w:val="1"/>
          <w:wAfter w:w="30" w:type="dxa"/>
          <w:cantSplit/>
        </w:trPr>
        <w:tc>
          <w:tcPr>
            <w:tcW w:w="2700" w:type="dxa"/>
            <w:tcBorders>
              <w:bottom w:val="single" w:sz="6" w:space="0" w:color="000000"/>
            </w:tcBorders>
            <w:shd w:val="clear" w:color="auto" w:fill="FFFFFF"/>
          </w:tcPr>
          <w:p w14:paraId="3F5E9BBC" w14:textId="77777777" w:rsidR="000E15BB" w:rsidRDefault="008735D1">
            <w:pPr>
              <w:pStyle w:val="Heading4"/>
            </w:pPr>
            <w:r>
              <w:t>Name</w:t>
            </w:r>
          </w:p>
        </w:tc>
        <w:tc>
          <w:tcPr>
            <w:tcW w:w="7380" w:type="dxa"/>
            <w:tcBorders>
              <w:bottom w:val="single" w:sz="6" w:space="0" w:color="000000"/>
            </w:tcBorders>
            <w:shd w:val="clear" w:color="auto" w:fill="FFFFFF"/>
          </w:tcPr>
          <w:p w14:paraId="2B894C4C" w14:textId="77777777" w:rsidR="000E15BB" w:rsidRDefault="008735D1">
            <w:pPr>
              <w:pStyle w:val="Heading4"/>
              <w:rPr>
                <w:sz w:val="20"/>
              </w:rPr>
            </w:pPr>
            <w:r>
              <w:t>Team</w:t>
            </w:r>
          </w:p>
        </w:tc>
      </w:tr>
      <w:tr w:rsidR="000E15BB" w14:paraId="5C709FBB" w14:textId="77777777">
        <w:trPr>
          <w:gridAfter w:val="1"/>
          <w:wAfter w:w="30" w:type="dxa"/>
          <w:cantSplit/>
        </w:trPr>
        <w:tc>
          <w:tcPr>
            <w:tcW w:w="2700" w:type="dxa"/>
            <w:tcBorders>
              <w:top w:val="single" w:sz="6" w:space="0" w:color="000000"/>
              <w:bottom w:val="single" w:sz="6" w:space="0" w:color="000000"/>
            </w:tcBorders>
            <w:shd w:val="clear" w:color="auto" w:fill="auto"/>
          </w:tcPr>
          <w:p w14:paraId="482B6D42" w14:textId="279EF426" w:rsidR="000E15BB" w:rsidRDefault="001A2F04">
            <w:pPr>
              <w:pStyle w:val="CovFormText"/>
              <w:rPr>
                <w:sz w:val="20"/>
              </w:rPr>
            </w:pPr>
            <w:r>
              <w:rPr>
                <w:sz w:val="20"/>
              </w:rPr>
              <w:t>Nidhi Patel</w:t>
            </w:r>
          </w:p>
        </w:tc>
        <w:tc>
          <w:tcPr>
            <w:tcW w:w="7380" w:type="dxa"/>
            <w:tcBorders>
              <w:top w:val="single" w:sz="6" w:space="0" w:color="000000"/>
              <w:bottom w:val="single" w:sz="6" w:space="0" w:color="000000"/>
            </w:tcBorders>
            <w:shd w:val="clear" w:color="auto" w:fill="auto"/>
          </w:tcPr>
          <w:p w14:paraId="450B455B" w14:textId="77777777" w:rsidR="000E15BB" w:rsidRDefault="008735D1">
            <w:pPr>
              <w:pStyle w:val="CovFormText"/>
              <w:rPr>
                <w:sz w:val="20"/>
              </w:rPr>
            </w:pPr>
            <w:r>
              <w:rPr>
                <w:sz w:val="20"/>
              </w:rPr>
              <w:t>Server Team</w:t>
            </w:r>
          </w:p>
        </w:tc>
      </w:tr>
      <w:tr w:rsidR="000E15BB" w14:paraId="60C04159" w14:textId="77777777">
        <w:trPr>
          <w:gridAfter w:val="1"/>
          <w:wAfter w:w="30" w:type="dxa"/>
          <w:cantSplit/>
        </w:trPr>
        <w:tc>
          <w:tcPr>
            <w:tcW w:w="2700" w:type="dxa"/>
            <w:tcBorders>
              <w:top w:val="single" w:sz="6" w:space="0" w:color="000000"/>
              <w:bottom w:val="single" w:sz="6" w:space="0" w:color="000000"/>
            </w:tcBorders>
            <w:shd w:val="clear" w:color="auto" w:fill="auto"/>
          </w:tcPr>
          <w:p w14:paraId="67ACA372" w14:textId="6FF92E78" w:rsidR="000E15BB" w:rsidRDefault="001A2F04">
            <w:pPr>
              <w:pStyle w:val="CovFormText"/>
              <w:rPr>
                <w:sz w:val="20"/>
              </w:rPr>
            </w:pPr>
            <w:r>
              <w:rPr>
                <w:sz w:val="20"/>
              </w:rPr>
              <w:t>Ahmed</w:t>
            </w:r>
          </w:p>
        </w:tc>
        <w:tc>
          <w:tcPr>
            <w:tcW w:w="7380" w:type="dxa"/>
            <w:tcBorders>
              <w:top w:val="single" w:sz="6" w:space="0" w:color="000000"/>
              <w:bottom w:val="single" w:sz="6" w:space="0" w:color="000000"/>
            </w:tcBorders>
            <w:shd w:val="clear" w:color="auto" w:fill="auto"/>
          </w:tcPr>
          <w:p w14:paraId="65073670" w14:textId="77777777" w:rsidR="000E15BB" w:rsidRDefault="008735D1">
            <w:pPr>
              <w:pStyle w:val="CovFormText"/>
              <w:rPr>
                <w:sz w:val="20"/>
              </w:rPr>
            </w:pPr>
            <w:r>
              <w:rPr>
                <w:sz w:val="20"/>
              </w:rPr>
              <w:t>Server Team</w:t>
            </w:r>
          </w:p>
        </w:tc>
      </w:tr>
      <w:tr w:rsidR="000E15BB" w14:paraId="13E46878" w14:textId="77777777">
        <w:trPr>
          <w:gridAfter w:val="1"/>
          <w:wAfter w:w="30" w:type="dxa"/>
          <w:cantSplit/>
        </w:trPr>
        <w:tc>
          <w:tcPr>
            <w:tcW w:w="2700" w:type="dxa"/>
            <w:tcBorders>
              <w:top w:val="single" w:sz="6" w:space="0" w:color="000000"/>
              <w:bottom w:val="single" w:sz="6" w:space="0" w:color="000000"/>
            </w:tcBorders>
            <w:shd w:val="clear" w:color="auto" w:fill="auto"/>
          </w:tcPr>
          <w:p w14:paraId="4A97EB4B" w14:textId="74F043DD" w:rsidR="000E15BB" w:rsidRDefault="001A2F04">
            <w:pPr>
              <w:pStyle w:val="CovFormText"/>
              <w:rPr>
                <w:sz w:val="20"/>
              </w:rPr>
            </w:pPr>
            <w:proofErr w:type="spellStart"/>
            <w:r>
              <w:rPr>
                <w:sz w:val="20"/>
              </w:rPr>
              <w:t>Elishbah</w:t>
            </w:r>
            <w:proofErr w:type="spellEnd"/>
          </w:p>
        </w:tc>
        <w:tc>
          <w:tcPr>
            <w:tcW w:w="7380" w:type="dxa"/>
            <w:tcBorders>
              <w:top w:val="single" w:sz="6" w:space="0" w:color="000000"/>
              <w:bottom w:val="single" w:sz="6" w:space="0" w:color="000000"/>
            </w:tcBorders>
            <w:shd w:val="clear" w:color="auto" w:fill="auto"/>
          </w:tcPr>
          <w:p w14:paraId="412A6EAB" w14:textId="77777777" w:rsidR="000E15BB" w:rsidRDefault="008735D1">
            <w:pPr>
              <w:pStyle w:val="CovFormText"/>
              <w:rPr>
                <w:sz w:val="20"/>
              </w:rPr>
            </w:pPr>
            <w:r>
              <w:rPr>
                <w:sz w:val="20"/>
              </w:rPr>
              <w:t>Server Team</w:t>
            </w:r>
          </w:p>
        </w:tc>
      </w:tr>
      <w:tr w:rsidR="000E15BB" w14:paraId="370E4721" w14:textId="77777777">
        <w:trPr>
          <w:gridAfter w:val="1"/>
          <w:wAfter w:w="30" w:type="dxa"/>
          <w:cantSplit/>
        </w:trPr>
        <w:tc>
          <w:tcPr>
            <w:tcW w:w="2700" w:type="dxa"/>
            <w:tcBorders>
              <w:top w:val="single" w:sz="6" w:space="0" w:color="000000"/>
              <w:bottom w:val="single" w:sz="6" w:space="0" w:color="000000"/>
            </w:tcBorders>
            <w:shd w:val="clear" w:color="auto" w:fill="auto"/>
          </w:tcPr>
          <w:p w14:paraId="3C888EF9" w14:textId="34EEC2EB" w:rsidR="000E15BB" w:rsidRDefault="001A2F04">
            <w:pPr>
              <w:pStyle w:val="CovFormText"/>
              <w:rPr>
                <w:sz w:val="20"/>
              </w:rPr>
            </w:pPr>
            <w:r>
              <w:rPr>
                <w:sz w:val="20"/>
              </w:rPr>
              <w:t>Zan</w:t>
            </w:r>
          </w:p>
        </w:tc>
        <w:tc>
          <w:tcPr>
            <w:tcW w:w="7380" w:type="dxa"/>
            <w:tcBorders>
              <w:top w:val="single" w:sz="6" w:space="0" w:color="000000"/>
              <w:bottom w:val="single" w:sz="6" w:space="0" w:color="000000"/>
            </w:tcBorders>
            <w:shd w:val="clear" w:color="auto" w:fill="auto"/>
          </w:tcPr>
          <w:p w14:paraId="5DE1B5F4" w14:textId="77777777" w:rsidR="000E15BB" w:rsidRDefault="008735D1">
            <w:pPr>
              <w:pStyle w:val="CovFormText"/>
            </w:pPr>
            <w:r>
              <w:rPr>
                <w:sz w:val="20"/>
              </w:rPr>
              <w:t>Server Team</w:t>
            </w:r>
          </w:p>
        </w:tc>
      </w:tr>
      <w:tr w:rsidR="001A2F04" w14:paraId="273E419D" w14:textId="77777777">
        <w:trPr>
          <w:gridAfter w:val="1"/>
          <w:wAfter w:w="30" w:type="dxa"/>
          <w:cantSplit/>
        </w:trPr>
        <w:tc>
          <w:tcPr>
            <w:tcW w:w="2700" w:type="dxa"/>
            <w:tcBorders>
              <w:top w:val="single" w:sz="6" w:space="0" w:color="000000"/>
              <w:bottom w:val="single" w:sz="6" w:space="0" w:color="000000"/>
            </w:tcBorders>
            <w:shd w:val="clear" w:color="auto" w:fill="auto"/>
          </w:tcPr>
          <w:p w14:paraId="209C5311" w14:textId="4B17E67D" w:rsidR="001A2F04" w:rsidRDefault="001A2F04">
            <w:pPr>
              <w:pStyle w:val="CovFormText"/>
              <w:rPr>
                <w:sz w:val="20"/>
              </w:rPr>
            </w:pPr>
            <w:r>
              <w:rPr>
                <w:sz w:val="20"/>
              </w:rPr>
              <w:t>Mela</w:t>
            </w:r>
          </w:p>
        </w:tc>
        <w:tc>
          <w:tcPr>
            <w:tcW w:w="7380" w:type="dxa"/>
            <w:tcBorders>
              <w:top w:val="single" w:sz="6" w:space="0" w:color="000000"/>
              <w:bottom w:val="single" w:sz="6" w:space="0" w:color="000000"/>
            </w:tcBorders>
            <w:shd w:val="clear" w:color="auto" w:fill="auto"/>
          </w:tcPr>
          <w:p w14:paraId="282B7BEF" w14:textId="77777777" w:rsidR="001A2F04" w:rsidRDefault="001A2F04">
            <w:pPr>
              <w:pStyle w:val="CovFormText"/>
              <w:rPr>
                <w:sz w:val="20"/>
              </w:rPr>
            </w:pPr>
          </w:p>
        </w:tc>
      </w:tr>
    </w:tbl>
    <w:p w14:paraId="39CB8FA3" w14:textId="77777777" w:rsidR="000E15BB" w:rsidRDefault="000E15BB"/>
    <w:tbl>
      <w:tblPr>
        <w:tblW w:w="0" w:type="auto"/>
        <w:tblInd w:w="4" w:type="dxa"/>
        <w:tblLayout w:type="fixed"/>
        <w:tblLook w:val="0000" w:firstRow="0" w:lastRow="0" w:firstColumn="0" w:lastColumn="0" w:noHBand="0" w:noVBand="0"/>
      </w:tblPr>
      <w:tblGrid>
        <w:gridCol w:w="9719"/>
        <w:gridCol w:w="376"/>
        <w:gridCol w:w="15"/>
      </w:tblGrid>
      <w:tr w:rsidR="000E15BB" w14:paraId="56CCC7D2" w14:textId="77777777">
        <w:trPr>
          <w:cantSplit/>
          <w:tblHeader/>
        </w:trPr>
        <w:tc>
          <w:tcPr>
            <w:tcW w:w="10110" w:type="dxa"/>
            <w:gridSpan w:val="3"/>
            <w:tcBorders>
              <w:top w:val="single" w:sz="6" w:space="0" w:color="000000"/>
              <w:left w:val="single" w:sz="6" w:space="0" w:color="000000"/>
              <w:bottom w:val="single" w:sz="6" w:space="0" w:color="000000"/>
              <w:right w:val="single" w:sz="6" w:space="0" w:color="000000"/>
            </w:tcBorders>
            <w:shd w:val="clear" w:color="auto" w:fill="800000"/>
          </w:tcPr>
          <w:p w14:paraId="5152211A" w14:textId="77777777" w:rsidR="000E15BB" w:rsidRDefault="008735D1">
            <w:pPr>
              <w:pStyle w:val="Heading3"/>
            </w:pPr>
            <w:r>
              <w:t>3. Meeting Notes, Decisions, Issues</w:t>
            </w:r>
            <w:r>
              <w:rPr>
                <w:sz w:val="22"/>
              </w:rPr>
              <w:t xml:space="preserve"> </w:t>
            </w:r>
          </w:p>
        </w:tc>
      </w:tr>
      <w:tr w:rsidR="000E15BB" w14:paraId="13593041" w14:textId="77777777">
        <w:tblPrEx>
          <w:tblCellMar>
            <w:left w:w="0" w:type="dxa"/>
            <w:right w:w="0" w:type="dxa"/>
          </w:tblCellMar>
        </w:tblPrEx>
        <w:trPr>
          <w:gridAfter w:val="1"/>
          <w:wAfter w:w="15" w:type="dxa"/>
          <w:trHeight w:val="320"/>
        </w:trPr>
        <w:tc>
          <w:tcPr>
            <w:tcW w:w="9719" w:type="dxa"/>
            <w:shd w:val="clear" w:color="auto" w:fill="auto"/>
          </w:tcPr>
          <w:p w14:paraId="091ABA47" w14:textId="77777777" w:rsidR="000E15BB" w:rsidRDefault="000E15BB">
            <w:pPr>
              <w:overflowPunct/>
              <w:autoSpaceDE/>
              <w:snapToGrid w:val="0"/>
              <w:textAlignment w:val="auto"/>
              <w:rPr>
                <w:b/>
                <w:color w:val="FFFFFF"/>
                <w:sz w:val="26"/>
              </w:rPr>
            </w:pPr>
          </w:p>
        </w:tc>
        <w:tc>
          <w:tcPr>
            <w:tcW w:w="376" w:type="dxa"/>
            <w:shd w:val="clear" w:color="auto" w:fill="auto"/>
          </w:tcPr>
          <w:p w14:paraId="6168FA5A" w14:textId="77777777" w:rsidR="000E15BB" w:rsidRDefault="000E15BB">
            <w:pPr>
              <w:snapToGrid w:val="0"/>
            </w:pPr>
          </w:p>
        </w:tc>
      </w:tr>
    </w:tbl>
    <w:p w14:paraId="5F9CF41F" w14:textId="77777777" w:rsidR="000E15BB" w:rsidRDefault="008735D1">
      <w:pPr>
        <w:numPr>
          <w:ilvl w:val="0"/>
          <w:numId w:val="5"/>
        </w:numPr>
        <w:overflowPunct/>
        <w:autoSpaceDE/>
        <w:textAlignment w:val="auto"/>
      </w:pPr>
      <w:r>
        <w:t xml:space="preserve">Team introduced themselves and discussed relevant programming experience. We determined that most members have sufficient Java experience to make that the main programming language choice. The group also has some C experience which may be valuable if efficiency becomes an issue with the project implementation.   </w:t>
      </w:r>
    </w:p>
    <w:p w14:paraId="234E202E" w14:textId="77777777" w:rsidR="000E15BB" w:rsidRDefault="008735D1">
      <w:pPr>
        <w:numPr>
          <w:ilvl w:val="0"/>
          <w:numId w:val="5"/>
        </w:numPr>
        <w:overflowPunct/>
        <w:autoSpaceDE/>
        <w:textAlignment w:val="auto"/>
      </w:pPr>
      <w:r>
        <w:t>Team went over the projects and determined that there were a number of unanswered questions. Team decided to collect all the questions for the purpose of getting clarification from the professor. The question list is enumerated below.</w:t>
      </w:r>
    </w:p>
    <w:p w14:paraId="0735532A" w14:textId="77777777" w:rsidR="000E15BB" w:rsidRDefault="008735D1">
      <w:pPr>
        <w:numPr>
          <w:ilvl w:val="0"/>
          <w:numId w:val="5"/>
        </w:numPr>
        <w:overflowPunct/>
        <w:autoSpaceDE/>
        <w:textAlignment w:val="auto"/>
      </w:pPr>
      <w:r>
        <w:t>Team discussed who would be the note taker and who would upload the notes. It was decided that Tom would do this.</w:t>
      </w:r>
    </w:p>
    <w:p w14:paraId="23C42C8E" w14:textId="77777777" w:rsidR="000E15BB" w:rsidRDefault="008735D1">
      <w:pPr>
        <w:numPr>
          <w:ilvl w:val="1"/>
          <w:numId w:val="5"/>
        </w:numPr>
        <w:overflowPunct/>
        <w:autoSpaceDE/>
        <w:textAlignment w:val="auto"/>
      </w:pPr>
      <w:r>
        <w:t>It was also decided that Tom would send the meeting notes to everyone this week before uploading to VLT. Team members would like to add questions for the professor to this document.</w:t>
      </w:r>
    </w:p>
    <w:p w14:paraId="37EE0333" w14:textId="77777777" w:rsidR="000E15BB" w:rsidRDefault="008735D1">
      <w:pPr>
        <w:numPr>
          <w:ilvl w:val="1"/>
          <w:numId w:val="5"/>
        </w:numPr>
        <w:overflowPunct/>
        <w:autoSpaceDE/>
        <w:textAlignment w:val="auto"/>
      </w:pPr>
      <w:r>
        <w:t>The final meeting notes will be uploaded Sunday at 8pm.</w:t>
      </w:r>
    </w:p>
    <w:p w14:paraId="40FD9D89" w14:textId="77777777" w:rsidR="000E15BB" w:rsidRDefault="008735D1">
      <w:pPr>
        <w:numPr>
          <w:ilvl w:val="0"/>
          <w:numId w:val="5"/>
        </w:numPr>
        <w:overflowPunct/>
        <w:autoSpaceDE/>
        <w:textAlignment w:val="auto"/>
      </w:pPr>
      <w:r>
        <w:t xml:space="preserve">Team discussed the meeting structure for the term. It was decided that we would schedule a regular meeting for Friday from 6-8pm throughout the term. The </w:t>
      </w:r>
      <w:r>
        <w:lastRenderedPageBreak/>
        <w:t>weekends would be reserved for any additional meetings that are needed for the project.</w:t>
      </w:r>
    </w:p>
    <w:p w14:paraId="5C915AB9" w14:textId="77777777" w:rsidR="000E15BB" w:rsidRDefault="008735D1">
      <w:pPr>
        <w:numPr>
          <w:ilvl w:val="1"/>
          <w:numId w:val="5"/>
        </w:numPr>
        <w:overflowPunct/>
        <w:autoSpaceDE/>
        <w:textAlignment w:val="auto"/>
      </w:pPr>
      <w:r>
        <w:t>This decision is tentative pending Theo’s availability.</w:t>
      </w:r>
    </w:p>
    <w:p w14:paraId="4F524FC3" w14:textId="77777777" w:rsidR="000E15BB" w:rsidRDefault="008735D1">
      <w:pPr>
        <w:numPr>
          <w:ilvl w:val="1"/>
          <w:numId w:val="5"/>
        </w:numPr>
        <w:overflowPunct/>
        <w:autoSpaceDE/>
        <w:textAlignment w:val="auto"/>
      </w:pPr>
      <w:r>
        <w:t>Team decided that all agenda items would be collected at 8pm the day before the next meeting (Thursday).</w:t>
      </w:r>
    </w:p>
    <w:p w14:paraId="23CABC8A" w14:textId="77777777" w:rsidR="000E15BB" w:rsidRDefault="008735D1">
      <w:pPr>
        <w:numPr>
          <w:ilvl w:val="1"/>
          <w:numId w:val="5"/>
        </w:numPr>
        <w:overflowPunct/>
        <w:autoSpaceDE/>
        <w:textAlignment w:val="auto"/>
      </w:pPr>
      <w:r>
        <w:t xml:space="preserve">Team decided that we should put all important dates into a calendar. Google calendar was </w:t>
      </w:r>
      <w:proofErr w:type="gramStart"/>
      <w:r>
        <w:t>chosen</w:t>
      </w:r>
      <w:proofErr w:type="gramEnd"/>
      <w:r>
        <w:t xml:space="preserve"> and it was decided that Patrice would create and maintain that calendar.  </w:t>
      </w:r>
    </w:p>
    <w:p w14:paraId="33AFC5A9" w14:textId="77777777" w:rsidR="000E15BB" w:rsidRDefault="008735D1">
      <w:pPr>
        <w:numPr>
          <w:ilvl w:val="1"/>
          <w:numId w:val="5"/>
        </w:numPr>
        <w:overflowPunct/>
        <w:autoSpaceDE/>
        <w:textAlignment w:val="auto"/>
      </w:pPr>
      <w:r>
        <w:t xml:space="preserve">The team decided that deliverables should be finished as early as one week before the due date to allow team members and other teams to review and test our products. This is important to our team specifically because the other teams will </w:t>
      </w:r>
      <w:proofErr w:type="gramStart"/>
      <w:r>
        <w:t>depending</w:t>
      </w:r>
      <w:proofErr w:type="gramEnd"/>
      <w:r>
        <w:t xml:space="preserve"> on our product.</w:t>
      </w:r>
    </w:p>
    <w:p w14:paraId="793EC1D4" w14:textId="77777777" w:rsidR="000E15BB" w:rsidRDefault="008735D1">
      <w:pPr>
        <w:numPr>
          <w:ilvl w:val="0"/>
          <w:numId w:val="5"/>
        </w:numPr>
        <w:overflowPunct/>
        <w:autoSpaceDE/>
        <w:textAlignment w:val="auto"/>
      </w:pPr>
      <w:r>
        <w:t>The subject of the first presentation brought up many questions for which we need clarification of Professor. It was decided that the next meeting is when we will decide who will be the first presenter for the 10/02 presentation.</w:t>
      </w:r>
    </w:p>
    <w:p w14:paraId="779ECF42" w14:textId="77777777" w:rsidR="000E15BB" w:rsidRDefault="008735D1">
      <w:pPr>
        <w:numPr>
          <w:ilvl w:val="1"/>
          <w:numId w:val="5"/>
        </w:numPr>
        <w:overflowPunct/>
        <w:autoSpaceDE/>
        <w:textAlignment w:val="auto"/>
      </w:pPr>
      <w:r>
        <w:t xml:space="preserve">It was also discussed that we should prepare as much of this presentation/document as possible for </w:t>
      </w:r>
      <w:proofErr w:type="spellStart"/>
      <w:r>
        <w:t>next’s</w:t>
      </w:r>
      <w:proofErr w:type="spellEnd"/>
      <w:r>
        <w:t xml:space="preserve"> week meeting as the presentation is due in two weeks.</w:t>
      </w:r>
    </w:p>
    <w:p w14:paraId="228210E3" w14:textId="77777777" w:rsidR="000E15BB" w:rsidRDefault="008735D1">
      <w:pPr>
        <w:numPr>
          <w:ilvl w:val="1"/>
          <w:numId w:val="5"/>
        </w:numPr>
        <w:overflowPunct/>
        <w:autoSpaceDE/>
        <w:textAlignment w:val="auto"/>
      </w:pPr>
      <w:r>
        <w:t>Once we get more information from Prof., we will decide how to split up tasks for first deliverable</w:t>
      </w:r>
    </w:p>
    <w:p w14:paraId="72CE9C51" w14:textId="77777777" w:rsidR="000E15BB" w:rsidRDefault="000E15BB">
      <w:pPr>
        <w:overflowPunct/>
        <w:autoSpaceDE/>
        <w:ind w:left="1440"/>
        <w:textAlignment w:val="auto"/>
      </w:pPr>
    </w:p>
    <w:tbl>
      <w:tblPr>
        <w:tblW w:w="0" w:type="auto"/>
        <w:tblInd w:w="4" w:type="dxa"/>
        <w:tblLayout w:type="fixed"/>
        <w:tblLook w:val="0000" w:firstRow="0" w:lastRow="0" w:firstColumn="0" w:lastColumn="0" w:noHBand="0" w:noVBand="0"/>
      </w:tblPr>
      <w:tblGrid>
        <w:gridCol w:w="10110"/>
      </w:tblGrid>
      <w:tr w:rsidR="000E15BB" w14:paraId="40F9B882" w14:textId="77777777">
        <w:trPr>
          <w:cantSplit/>
        </w:trPr>
        <w:tc>
          <w:tcPr>
            <w:tcW w:w="10110" w:type="dxa"/>
            <w:tcBorders>
              <w:top w:val="single" w:sz="6" w:space="0" w:color="000000"/>
              <w:left w:val="single" w:sz="6" w:space="0" w:color="000000"/>
              <w:bottom w:val="single" w:sz="6" w:space="0" w:color="000000"/>
              <w:right w:val="single" w:sz="6" w:space="0" w:color="000000"/>
            </w:tcBorders>
            <w:shd w:val="clear" w:color="auto" w:fill="800000"/>
          </w:tcPr>
          <w:p w14:paraId="7B4FD70B" w14:textId="77777777" w:rsidR="000E15BB" w:rsidRDefault="008735D1">
            <w:pPr>
              <w:pStyle w:val="Heading3"/>
              <w:keepLines/>
            </w:pPr>
            <w:r>
              <w:t>3. Open Questions, Tabled Items, Outstanding Issues</w:t>
            </w:r>
          </w:p>
        </w:tc>
      </w:tr>
    </w:tbl>
    <w:p w14:paraId="47282247" w14:textId="77777777" w:rsidR="000E15BB" w:rsidRDefault="008735D1">
      <w:pPr>
        <w:numPr>
          <w:ilvl w:val="0"/>
          <w:numId w:val="2"/>
        </w:numPr>
        <w:overflowPunct/>
        <w:autoSpaceDE/>
        <w:textAlignment w:val="auto"/>
      </w:pPr>
      <w:r>
        <w:t>Questions related to first deliverable (10/2)</w:t>
      </w:r>
    </w:p>
    <w:p w14:paraId="69B7C978" w14:textId="77777777" w:rsidR="000E15BB" w:rsidRDefault="008735D1">
      <w:pPr>
        <w:numPr>
          <w:ilvl w:val="1"/>
          <w:numId w:val="2"/>
        </w:numPr>
        <w:overflowPunct/>
        <w:autoSpaceDE/>
        <w:textAlignment w:val="auto"/>
      </w:pPr>
      <w:r>
        <w:t>Does Prof. have a more detailed description of first deliverable? It was discussed that a template document, similar to the meeting notes template, would be helpful.</w:t>
      </w:r>
    </w:p>
    <w:p w14:paraId="4AB8EBF7" w14:textId="77777777" w:rsidR="000E15BB" w:rsidRDefault="008735D1">
      <w:pPr>
        <w:numPr>
          <w:ilvl w:val="2"/>
          <w:numId w:val="2"/>
        </w:numPr>
        <w:overflowPunct/>
        <w:autoSpaceDE/>
        <w:textAlignment w:val="auto"/>
      </w:pPr>
      <w:r>
        <w:t>What is an example of team structure for this deliverable? It was stated in the project overview document that we would need to state team structure, what are the possible roles that a team could have for this structure?</w:t>
      </w:r>
    </w:p>
    <w:p w14:paraId="334147BC" w14:textId="77777777" w:rsidR="000E15BB" w:rsidRDefault="008735D1">
      <w:pPr>
        <w:numPr>
          <w:ilvl w:val="2"/>
          <w:numId w:val="2"/>
        </w:numPr>
        <w:overflowPunct/>
        <w:autoSpaceDE/>
        <w:textAlignment w:val="auto"/>
      </w:pPr>
      <w:r>
        <w:t xml:space="preserve">What is a CM Plan? </w:t>
      </w:r>
    </w:p>
    <w:p w14:paraId="6A69CB70" w14:textId="77777777" w:rsidR="000E15BB" w:rsidRDefault="008735D1">
      <w:pPr>
        <w:numPr>
          <w:ilvl w:val="2"/>
          <w:numId w:val="2"/>
        </w:numPr>
        <w:overflowPunct/>
        <w:autoSpaceDE/>
        <w:textAlignment w:val="auto"/>
      </w:pPr>
      <w:r>
        <w:t>Do you have examples of a Risk Management Plan and a Test Release plan?</w:t>
      </w:r>
    </w:p>
    <w:p w14:paraId="77AE8736" w14:textId="77777777" w:rsidR="000E15BB" w:rsidRDefault="008735D1">
      <w:pPr>
        <w:numPr>
          <w:ilvl w:val="1"/>
          <w:numId w:val="2"/>
        </w:numPr>
        <w:overflowPunct/>
        <w:autoSpaceDE/>
        <w:textAlignment w:val="auto"/>
      </w:pPr>
      <w:r>
        <w:t>Does our team need two communicators seeing as our team has to communicate with 4 other teams (2 web teams and 2 client teams)?</w:t>
      </w:r>
    </w:p>
    <w:p w14:paraId="7D8628A9" w14:textId="77777777" w:rsidR="000E15BB" w:rsidRDefault="008735D1">
      <w:pPr>
        <w:numPr>
          <w:ilvl w:val="0"/>
          <w:numId w:val="2"/>
        </w:numPr>
        <w:overflowPunct/>
        <w:autoSpaceDE/>
        <w:textAlignment w:val="auto"/>
      </w:pPr>
      <w:r>
        <w:t>Future Implementation Questions</w:t>
      </w:r>
    </w:p>
    <w:p w14:paraId="1ED2D9F3" w14:textId="77777777" w:rsidR="000E15BB" w:rsidRDefault="008735D1">
      <w:pPr>
        <w:numPr>
          <w:ilvl w:val="1"/>
          <w:numId w:val="2"/>
        </w:numPr>
        <w:overflowPunct/>
        <w:autoSpaceDE/>
        <w:textAlignment w:val="auto"/>
      </w:pPr>
      <w:r>
        <w:t>Where will the Ubuntu server be hosted? On a remote server? Personal machine? What should the performance requirements be for this machine?</w:t>
      </w:r>
    </w:p>
    <w:p w14:paraId="1A00112D" w14:textId="77777777" w:rsidR="000E15BB" w:rsidRDefault="008735D1">
      <w:pPr>
        <w:numPr>
          <w:ilvl w:val="1"/>
          <w:numId w:val="2"/>
        </w:numPr>
        <w:overflowPunct/>
        <w:autoSpaceDE/>
        <w:textAlignment w:val="auto"/>
      </w:pPr>
      <w:r>
        <w:t>Does the web team have its own separate web server?</w:t>
      </w:r>
    </w:p>
    <w:p w14:paraId="0F9FB348" w14:textId="77777777" w:rsidR="000E15BB" w:rsidRDefault="008735D1">
      <w:pPr>
        <w:numPr>
          <w:ilvl w:val="1"/>
          <w:numId w:val="2"/>
        </w:numPr>
        <w:overflowPunct/>
        <w:autoSpaceDE/>
        <w:textAlignment w:val="auto"/>
      </w:pPr>
      <w:r>
        <w:t>Does the web team store the video or does the server team? If the server team, how and where do we store the video?</w:t>
      </w:r>
    </w:p>
    <w:p w14:paraId="7CAD9304" w14:textId="77777777" w:rsidR="000E15BB" w:rsidRDefault="008735D1">
      <w:pPr>
        <w:numPr>
          <w:ilvl w:val="1"/>
          <w:numId w:val="2"/>
        </w:numPr>
        <w:overflowPunct/>
        <w:autoSpaceDE/>
        <w:textAlignment w:val="auto"/>
      </w:pPr>
      <w:r>
        <w:lastRenderedPageBreak/>
        <w:t xml:space="preserve">Do we need to setup Version Control for source code? If so, what software (SVN, GitHub, CVS, Google Project, </w:t>
      </w:r>
      <w:proofErr w:type="spellStart"/>
      <w:r>
        <w:t>BitBucket</w:t>
      </w:r>
      <w:proofErr w:type="spellEnd"/>
      <w:r>
        <w:t>, etc.)? Do we need to set this up ourselves?</w:t>
      </w:r>
    </w:p>
    <w:p w14:paraId="29EDF3B2" w14:textId="77777777" w:rsidR="000E15BB" w:rsidRDefault="008735D1">
      <w:pPr>
        <w:numPr>
          <w:ilvl w:val="1"/>
          <w:numId w:val="2"/>
        </w:numPr>
        <w:overflowPunct/>
        <w:autoSpaceDE/>
        <w:textAlignment w:val="auto"/>
      </w:pPr>
      <w:r>
        <w:t>Do we need an integration environment?</w:t>
      </w:r>
    </w:p>
    <w:p w14:paraId="28AAB53A" w14:textId="77777777" w:rsidR="000E15BB" w:rsidRDefault="008735D1">
      <w:pPr>
        <w:numPr>
          <w:ilvl w:val="1"/>
          <w:numId w:val="2"/>
        </w:numPr>
        <w:overflowPunct/>
        <w:autoSpaceDE/>
        <w:textAlignment w:val="auto"/>
      </w:pPr>
      <w:r>
        <w:t>What will be the test and release process?</w:t>
      </w:r>
    </w:p>
    <w:p w14:paraId="37F74970" w14:textId="77777777" w:rsidR="000E15BB" w:rsidRDefault="008735D1">
      <w:pPr>
        <w:numPr>
          <w:ilvl w:val="1"/>
          <w:numId w:val="2"/>
        </w:numPr>
        <w:overflowPunct/>
        <w:autoSpaceDE/>
        <w:textAlignment w:val="auto"/>
      </w:pPr>
      <w:r>
        <w:t>Can we use Doors (project management software)?</w:t>
      </w:r>
    </w:p>
    <w:p w14:paraId="24C91F96" w14:textId="77777777" w:rsidR="000E15BB" w:rsidRDefault="008735D1">
      <w:pPr>
        <w:numPr>
          <w:ilvl w:val="1"/>
          <w:numId w:val="2"/>
        </w:numPr>
        <w:overflowPunct/>
        <w:autoSpaceDE/>
        <w:textAlignment w:val="auto"/>
      </w:pPr>
      <w:r>
        <w:t>32bit or 64bit version of server software?</w:t>
      </w:r>
    </w:p>
    <w:p w14:paraId="52CD856C" w14:textId="77777777" w:rsidR="000E15BB" w:rsidRDefault="000E15BB">
      <w:pPr>
        <w:overflowPunct/>
        <w:autoSpaceDE/>
        <w:ind w:left="1440"/>
        <w:textAlignment w:val="auto"/>
      </w:pPr>
    </w:p>
    <w:tbl>
      <w:tblPr>
        <w:tblW w:w="0" w:type="auto"/>
        <w:tblInd w:w="4" w:type="dxa"/>
        <w:tblLayout w:type="fixed"/>
        <w:tblLook w:val="0000" w:firstRow="0" w:lastRow="0" w:firstColumn="0" w:lastColumn="0" w:noHBand="0" w:noVBand="0"/>
      </w:tblPr>
      <w:tblGrid>
        <w:gridCol w:w="3510"/>
        <w:gridCol w:w="1530"/>
        <w:gridCol w:w="2520"/>
        <w:gridCol w:w="2520"/>
        <w:gridCol w:w="30"/>
      </w:tblGrid>
      <w:tr w:rsidR="000E15BB" w14:paraId="3FA843BE" w14:textId="77777777">
        <w:trPr>
          <w:cantSplit/>
        </w:trPr>
        <w:tc>
          <w:tcPr>
            <w:tcW w:w="10110" w:type="dxa"/>
            <w:gridSpan w:val="5"/>
            <w:tcBorders>
              <w:top w:val="single" w:sz="6" w:space="0" w:color="000000"/>
              <w:left w:val="single" w:sz="6" w:space="0" w:color="000000"/>
              <w:bottom w:val="single" w:sz="6" w:space="0" w:color="000000"/>
              <w:right w:val="single" w:sz="6" w:space="0" w:color="000000"/>
            </w:tcBorders>
            <w:shd w:val="clear" w:color="auto" w:fill="800000"/>
          </w:tcPr>
          <w:p w14:paraId="31846876" w14:textId="77777777" w:rsidR="000E15BB" w:rsidRDefault="008735D1">
            <w:pPr>
              <w:pStyle w:val="Heading3"/>
              <w:keepLines/>
              <w:rPr>
                <w:i/>
              </w:rPr>
            </w:pPr>
            <w:r>
              <w:t xml:space="preserve">4. </w:t>
            </w:r>
            <w:r>
              <w:rPr>
                <w:sz w:val="24"/>
              </w:rPr>
              <w:t>Action Items</w:t>
            </w:r>
            <w:r>
              <w:rPr>
                <w:sz w:val="22"/>
              </w:rPr>
              <w:t xml:space="preserve">  </w:t>
            </w:r>
          </w:p>
        </w:tc>
      </w:tr>
      <w:tr w:rsidR="000E15BB" w14:paraId="4A5E61C2" w14:textId="77777777">
        <w:trPr>
          <w:gridAfter w:val="1"/>
          <w:wAfter w:w="30" w:type="dxa"/>
          <w:cantSplit/>
        </w:trPr>
        <w:tc>
          <w:tcPr>
            <w:tcW w:w="3510" w:type="dxa"/>
            <w:tcBorders>
              <w:top w:val="single" w:sz="6" w:space="0" w:color="000000"/>
              <w:bottom w:val="single" w:sz="6" w:space="0" w:color="000000"/>
            </w:tcBorders>
            <w:shd w:val="clear" w:color="auto" w:fill="FFFFFF"/>
          </w:tcPr>
          <w:p w14:paraId="353BB7CD" w14:textId="77777777" w:rsidR="000E15BB" w:rsidRDefault="008735D1">
            <w:pPr>
              <w:pStyle w:val="CovFormText"/>
              <w:keepNext/>
              <w:keepLines/>
              <w:rPr>
                <w:i/>
              </w:rPr>
            </w:pPr>
            <w:r>
              <w:rPr>
                <w:i/>
              </w:rPr>
              <w:t>Action</w:t>
            </w:r>
          </w:p>
        </w:tc>
        <w:tc>
          <w:tcPr>
            <w:tcW w:w="1530" w:type="dxa"/>
            <w:tcBorders>
              <w:top w:val="single" w:sz="6" w:space="0" w:color="000000"/>
              <w:bottom w:val="single" w:sz="6" w:space="0" w:color="000000"/>
            </w:tcBorders>
            <w:shd w:val="clear" w:color="auto" w:fill="FFFFFF"/>
          </w:tcPr>
          <w:p w14:paraId="4F06FCE7" w14:textId="77777777" w:rsidR="000E15BB" w:rsidRDefault="008735D1">
            <w:pPr>
              <w:pStyle w:val="CovFormText"/>
              <w:keepNext/>
              <w:keepLines/>
              <w:rPr>
                <w:i/>
              </w:rPr>
            </w:pPr>
            <w:r>
              <w:rPr>
                <w:i/>
              </w:rPr>
              <w:t>Assigned to</w:t>
            </w:r>
          </w:p>
        </w:tc>
        <w:tc>
          <w:tcPr>
            <w:tcW w:w="2520" w:type="dxa"/>
            <w:tcBorders>
              <w:top w:val="single" w:sz="6" w:space="0" w:color="000000"/>
              <w:bottom w:val="single" w:sz="6" w:space="0" w:color="000000"/>
            </w:tcBorders>
            <w:shd w:val="clear" w:color="auto" w:fill="FFFFFF"/>
          </w:tcPr>
          <w:p w14:paraId="5A21040E" w14:textId="77777777" w:rsidR="000E15BB" w:rsidRDefault="008735D1">
            <w:pPr>
              <w:pStyle w:val="CovFormText"/>
              <w:keepNext/>
              <w:keepLines/>
              <w:rPr>
                <w:i/>
              </w:rPr>
            </w:pPr>
            <w:r>
              <w:rPr>
                <w:i/>
              </w:rPr>
              <w:t>Due Date</w:t>
            </w:r>
          </w:p>
        </w:tc>
        <w:tc>
          <w:tcPr>
            <w:tcW w:w="2520" w:type="dxa"/>
            <w:tcBorders>
              <w:top w:val="single" w:sz="6" w:space="0" w:color="000000"/>
              <w:bottom w:val="single" w:sz="6" w:space="0" w:color="000000"/>
            </w:tcBorders>
            <w:shd w:val="clear" w:color="auto" w:fill="FFFFFF"/>
          </w:tcPr>
          <w:p w14:paraId="3FA57AA2" w14:textId="77777777" w:rsidR="000E15BB" w:rsidRDefault="008735D1">
            <w:pPr>
              <w:pStyle w:val="CovFormText"/>
              <w:keepNext/>
              <w:keepLines/>
              <w:rPr>
                <w:rFonts w:ascii="Verdana" w:hAnsi="Verdana" w:cs="Verdana"/>
                <w:sz w:val="20"/>
              </w:rPr>
            </w:pPr>
            <w:r>
              <w:rPr>
                <w:i/>
              </w:rPr>
              <w:t>Status</w:t>
            </w:r>
          </w:p>
        </w:tc>
      </w:tr>
      <w:tr w:rsidR="000E15BB" w14:paraId="0E0D0E17" w14:textId="77777777">
        <w:trPr>
          <w:gridAfter w:val="1"/>
          <w:wAfter w:w="30" w:type="dxa"/>
          <w:cantSplit/>
        </w:trPr>
        <w:tc>
          <w:tcPr>
            <w:tcW w:w="3510" w:type="dxa"/>
            <w:tcBorders>
              <w:top w:val="single" w:sz="6" w:space="0" w:color="000000"/>
              <w:bottom w:val="single" w:sz="6" w:space="0" w:color="000000"/>
            </w:tcBorders>
            <w:shd w:val="clear" w:color="auto" w:fill="auto"/>
          </w:tcPr>
          <w:p w14:paraId="21D91F34" w14:textId="77777777" w:rsidR="000E15BB" w:rsidRDefault="008735D1">
            <w:pPr>
              <w:pStyle w:val="CovFormText"/>
              <w:keepNext/>
              <w:keepLines/>
              <w:rPr>
                <w:sz w:val="20"/>
              </w:rPr>
            </w:pPr>
            <w:r>
              <w:rPr>
                <w:rFonts w:ascii="Verdana" w:hAnsi="Verdana" w:cs="Verdana"/>
                <w:sz w:val="20"/>
              </w:rPr>
              <w:t xml:space="preserve">Upload Meeting Notes and solicit questions about first deliverable </w:t>
            </w:r>
          </w:p>
        </w:tc>
        <w:tc>
          <w:tcPr>
            <w:tcW w:w="1530" w:type="dxa"/>
            <w:tcBorders>
              <w:top w:val="single" w:sz="6" w:space="0" w:color="000000"/>
              <w:bottom w:val="single" w:sz="6" w:space="0" w:color="000000"/>
            </w:tcBorders>
            <w:shd w:val="clear" w:color="auto" w:fill="auto"/>
          </w:tcPr>
          <w:p w14:paraId="218ECB8F" w14:textId="77777777" w:rsidR="000E15BB" w:rsidRDefault="008735D1">
            <w:pPr>
              <w:pStyle w:val="CovFormText"/>
              <w:keepNext/>
              <w:keepLines/>
              <w:rPr>
                <w:sz w:val="20"/>
              </w:rPr>
            </w:pPr>
            <w:r>
              <w:rPr>
                <w:sz w:val="20"/>
              </w:rPr>
              <w:t>Tom</w:t>
            </w:r>
          </w:p>
        </w:tc>
        <w:tc>
          <w:tcPr>
            <w:tcW w:w="2520" w:type="dxa"/>
            <w:tcBorders>
              <w:top w:val="single" w:sz="6" w:space="0" w:color="000000"/>
              <w:bottom w:val="single" w:sz="6" w:space="0" w:color="000000"/>
            </w:tcBorders>
            <w:shd w:val="clear" w:color="auto" w:fill="auto"/>
          </w:tcPr>
          <w:p w14:paraId="7E23F33A" w14:textId="040D17EF" w:rsidR="000E15BB" w:rsidRDefault="008735D1">
            <w:pPr>
              <w:pStyle w:val="CovFormText"/>
              <w:keepNext/>
              <w:keepLines/>
              <w:rPr>
                <w:sz w:val="20"/>
              </w:rPr>
            </w:pPr>
            <w:r>
              <w:rPr>
                <w:sz w:val="20"/>
              </w:rPr>
              <w:t>9/23/</w:t>
            </w:r>
            <w:r w:rsidR="00336202">
              <w:rPr>
                <w:sz w:val="20"/>
              </w:rPr>
              <w:t>20</w:t>
            </w:r>
            <w:r>
              <w:rPr>
                <w:sz w:val="20"/>
              </w:rPr>
              <w:t xml:space="preserve"> (8pm)</w:t>
            </w:r>
          </w:p>
        </w:tc>
        <w:tc>
          <w:tcPr>
            <w:tcW w:w="2520" w:type="dxa"/>
            <w:tcBorders>
              <w:top w:val="single" w:sz="6" w:space="0" w:color="000000"/>
              <w:bottom w:val="single" w:sz="6" w:space="0" w:color="000000"/>
            </w:tcBorders>
            <w:shd w:val="clear" w:color="auto" w:fill="auto"/>
          </w:tcPr>
          <w:p w14:paraId="443706CF" w14:textId="77777777" w:rsidR="000E15BB" w:rsidRDefault="008735D1">
            <w:pPr>
              <w:pStyle w:val="CovFormText"/>
              <w:keepNext/>
              <w:keepLines/>
              <w:rPr>
                <w:sz w:val="20"/>
              </w:rPr>
            </w:pPr>
            <w:r>
              <w:rPr>
                <w:sz w:val="20"/>
              </w:rPr>
              <w:t>In Progress</w:t>
            </w:r>
          </w:p>
        </w:tc>
      </w:tr>
      <w:tr w:rsidR="000E15BB" w14:paraId="516DC7B1" w14:textId="77777777">
        <w:trPr>
          <w:gridAfter w:val="1"/>
          <w:wAfter w:w="30" w:type="dxa"/>
          <w:cantSplit/>
        </w:trPr>
        <w:tc>
          <w:tcPr>
            <w:tcW w:w="3510" w:type="dxa"/>
            <w:tcBorders>
              <w:top w:val="single" w:sz="6" w:space="0" w:color="000000"/>
              <w:bottom w:val="single" w:sz="6" w:space="0" w:color="000000"/>
            </w:tcBorders>
            <w:shd w:val="clear" w:color="auto" w:fill="auto"/>
          </w:tcPr>
          <w:p w14:paraId="25E2487F" w14:textId="77777777" w:rsidR="000E15BB" w:rsidRDefault="008735D1">
            <w:pPr>
              <w:pStyle w:val="CovFormText"/>
              <w:keepNext/>
              <w:keepLines/>
              <w:rPr>
                <w:sz w:val="20"/>
              </w:rPr>
            </w:pPr>
            <w:r>
              <w:rPr>
                <w:sz w:val="20"/>
              </w:rPr>
              <w:t xml:space="preserve">Team members read Adobe RTMP, Red5.0, </w:t>
            </w:r>
            <w:proofErr w:type="spellStart"/>
            <w:r>
              <w:rPr>
                <w:sz w:val="20"/>
              </w:rPr>
              <w:t>ffmpeg</w:t>
            </w:r>
            <w:proofErr w:type="spellEnd"/>
            <w:r>
              <w:rPr>
                <w:sz w:val="20"/>
              </w:rPr>
              <w:t xml:space="preserve"> documentation</w:t>
            </w:r>
          </w:p>
        </w:tc>
        <w:tc>
          <w:tcPr>
            <w:tcW w:w="1530" w:type="dxa"/>
            <w:tcBorders>
              <w:top w:val="single" w:sz="6" w:space="0" w:color="000000"/>
              <w:bottom w:val="single" w:sz="6" w:space="0" w:color="000000"/>
            </w:tcBorders>
            <w:shd w:val="clear" w:color="auto" w:fill="auto"/>
          </w:tcPr>
          <w:p w14:paraId="7503F631" w14:textId="77777777" w:rsidR="000E15BB" w:rsidRDefault="008735D1">
            <w:pPr>
              <w:pStyle w:val="CovFormText"/>
              <w:keepNext/>
              <w:keepLines/>
              <w:rPr>
                <w:sz w:val="20"/>
              </w:rPr>
            </w:pPr>
            <w:r>
              <w:rPr>
                <w:sz w:val="20"/>
              </w:rPr>
              <w:t>All</w:t>
            </w:r>
          </w:p>
        </w:tc>
        <w:tc>
          <w:tcPr>
            <w:tcW w:w="2520" w:type="dxa"/>
            <w:tcBorders>
              <w:top w:val="single" w:sz="6" w:space="0" w:color="000000"/>
              <w:bottom w:val="single" w:sz="6" w:space="0" w:color="000000"/>
            </w:tcBorders>
            <w:shd w:val="clear" w:color="auto" w:fill="auto"/>
          </w:tcPr>
          <w:p w14:paraId="3408AFA3" w14:textId="496DC698" w:rsidR="000E15BB" w:rsidRDefault="008735D1">
            <w:pPr>
              <w:pStyle w:val="CovFormText"/>
              <w:keepNext/>
              <w:keepLines/>
              <w:rPr>
                <w:sz w:val="20"/>
              </w:rPr>
            </w:pPr>
            <w:r>
              <w:rPr>
                <w:sz w:val="20"/>
              </w:rPr>
              <w:t>9/29/</w:t>
            </w:r>
            <w:r w:rsidR="00336202">
              <w:rPr>
                <w:sz w:val="20"/>
              </w:rPr>
              <w:t>20</w:t>
            </w:r>
          </w:p>
        </w:tc>
        <w:tc>
          <w:tcPr>
            <w:tcW w:w="2520" w:type="dxa"/>
            <w:tcBorders>
              <w:top w:val="single" w:sz="6" w:space="0" w:color="000000"/>
              <w:bottom w:val="single" w:sz="6" w:space="0" w:color="000000"/>
            </w:tcBorders>
            <w:shd w:val="clear" w:color="auto" w:fill="auto"/>
          </w:tcPr>
          <w:p w14:paraId="4C46C12D" w14:textId="77777777" w:rsidR="000E15BB" w:rsidRDefault="008735D1">
            <w:pPr>
              <w:pStyle w:val="CovFormText"/>
              <w:keepNext/>
              <w:keepLines/>
              <w:rPr>
                <w:rFonts w:ascii="Verdana" w:hAnsi="Verdana" w:cs="Verdana"/>
                <w:sz w:val="20"/>
              </w:rPr>
            </w:pPr>
            <w:r>
              <w:rPr>
                <w:sz w:val="20"/>
              </w:rPr>
              <w:t>In Progress</w:t>
            </w:r>
          </w:p>
        </w:tc>
      </w:tr>
      <w:tr w:rsidR="000E15BB" w14:paraId="02468056" w14:textId="77777777">
        <w:trPr>
          <w:gridAfter w:val="1"/>
          <w:wAfter w:w="30" w:type="dxa"/>
          <w:cantSplit/>
        </w:trPr>
        <w:tc>
          <w:tcPr>
            <w:tcW w:w="3510" w:type="dxa"/>
            <w:tcBorders>
              <w:top w:val="single" w:sz="6" w:space="0" w:color="000000"/>
              <w:bottom w:val="single" w:sz="6" w:space="0" w:color="000000"/>
            </w:tcBorders>
            <w:shd w:val="clear" w:color="auto" w:fill="auto"/>
          </w:tcPr>
          <w:p w14:paraId="7B92C42A" w14:textId="77777777" w:rsidR="000E15BB" w:rsidRDefault="008735D1">
            <w:pPr>
              <w:overflowPunct/>
              <w:autoSpaceDE/>
              <w:textAlignment w:val="auto"/>
              <w:rPr>
                <w:sz w:val="20"/>
              </w:rPr>
            </w:pPr>
            <w:r>
              <w:rPr>
                <w:rFonts w:ascii="Verdana" w:hAnsi="Verdana" w:cs="Verdana"/>
                <w:sz w:val="20"/>
              </w:rPr>
              <w:t>Team members download, install, and set up Enterprise Architect on local machine</w:t>
            </w:r>
          </w:p>
        </w:tc>
        <w:tc>
          <w:tcPr>
            <w:tcW w:w="1530" w:type="dxa"/>
            <w:tcBorders>
              <w:top w:val="single" w:sz="6" w:space="0" w:color="000000"/>
              <w:bottom w:val="single" w:sz="6" w:space="0" w:color="000000"/>
            </w:tcBorders>
            <w:shd w:val="clear" w:color="auto" w:fill="auto"/>
          </w:tcPr>
          <w:p w14:paraId="487C6A8E" w14:textId="77777777" w:rsidR="000E15BB" w:rsidRDefault="008735D1">
            <w:pPr>
              <w:pStyle w:val="CovFormText"/>
              <w:keepNext/>
              <w:keepLines/>
              <w:rPr>
                <w:sz w:val="20"/>
              </w:rPr>
            </w:pPr>
            <w:r>
              <w:rPr>
                <w:sz w:val="20"/>
              </w:rPr>
              <w:t>All</w:t>
            </w:r>
          </w:p>
        </w:tc>
        <w:tc>
          <w:tcPr>
            <w:tcW w:w="2520" w:type="dxa"/>
            <w:tcBorders>
              <w:top w:val="single" w:sz="6" w:space="0" w:color="000000"/>
              <w:bottom w:val="single" w:sz="6" w:space="0" w:color="000000"/>
            </w:tcBorders>
            <w:shd w:val="clear" w:color="auto" w:fill="auto"/>
          </w:tcPr>
          <w:p w14:paraId="6810A79E" w14:textId="01D7DF44" w:rsidR="000E15BB" w:rsidRDefault="008735D1">
            <w:pPr>
              <w:pStyle w:val="CovFormText"/>
              <w:keepNext/>
              <w:keepLines/>
              <w:rPr>
                <w:sz w:val="20"/>
              </w:rPr>
            </w:pPr>
            <w:r>
              <w:rPr>
                <w:sz w:val="20"/>
              </w:rPr>
              <w:t>9/29/</w:t>
            </w:r>
            <w:r w:rsidR="00336202">
              <w:rPr>
                <w:sz w:val="20"/>
              </w:rPr>
              <w:t>20</w:t>
            </w:r>
          </w:p>
        </w:tc>
        <w:tc>
          <w:tcPr>
            <w:tcW w:w="2520" w:type="dxa"/>
            <w:tcBorders>
              <w:top w:val="single" w:sz="6" w:space="0" w:color="000000"/>
              <w:bottom w:val="single" w:sz="6" w:space="0" w:color="000000"/>
            </w:tcBorders>
            <w:shd w:val="clear" w:color="auto" w:fill="auto"/>
          </w:tcPr>
          <w:p w14:paraId="61FB5707" w14:textId="77777777" w:rsidR="000E15BB" w:rsidRDefault="008735D1">
            <w:pPr>
              <w:pStyle w:val="CovFormText"/>
              <w:keepNext/>
              <w:keepLines/>
              <w:rPr>
                <w:rFonts w:ascii="Verdana" w:hAnsi="Verdana" w:cs="Verdana"/>
                <w:sz w:val="20"/>
              </w:rPr>
            </w:pPr>
            <w:r>
              <w:rPr>
                <w:sz w:val="20"/>
              </w:rPr>
              <w:t>In Progress</w:t>
            </w:r>
          </w:p>
        </w:tc>
      </w:tr>
      <w:tr w:rsidR="000E15BB" w14:paraId="5B1B0879" w14:textId="77777777">
        <w:trPr>
          <w:gridAfter w:val="1"/>
          <w:wAfter w:w="30" w:type="dxa"/>
          <w:cantSplit/>
        </w:trPr>
        <w:tc>
          <w:tcPr>
            <w:tcW w:w="3510" w:type="dxa"/>
            <w:tcBorders>
              <w:top w:val="single" w:sz="6" w:space="0" w:color="000000"/>
              <w:bottom w:val="single" w:sz="6" w:space="0" w:color="000000"/>
            </w:tcBorders>
            <w:shd w:val="clear" w:color="auto" w:fill="auto"/>
          </w:tcPr>
          <w:p w14:paraId="65B62015" w14:textId="77777777" w:rsidR="000E15BB" w:rsidRDefault="008735D1">
            <w:pPr>
              <w:overflowPunct/>
              <w:autoSpaceDE/>
              <w:textAlignment w:val="auto"/>
              <w:rPr>
                <w:sz w:val="20"/>
              </w:rPr>
            </w:pPr>
            <w:r>
              <w:rPr>
                <w:rFonts w:ascii="Verdana" w:hAnsi="Verdana" w:cs="Verdana"/>
                <w:sz w:val="20"/>
              </w:rPr>
              <w:t>Collect agenda items for next meeting</w:t>
            </w:r>
          </w:p>
        </w:tc>
        <w:tc>
          <w:tcPr>
            <w:tcW w:w="1530" w:type="dxa"/>
            <w:tcBorders>
              <w:top w:val="single" w:sz="6" w:space="0" w:color="000000"/>
              <w:bottom w:val="single" w:sz="6" w:space="0" w:color="000000"/>
            </w:tcBorders>
            <w:shd w:val="clear" w:color="auto" w:fill="auto"/>
          </w:tcPr>
          <w:p w14:paraId="16F9B25B" w14:textId="77777777" w:rsidR="000E15BB" w:rsidRDefault="008735D1">
            <w:pPr>
              <w:pStyle w:val="CovFormText"/>
              <w:keepNext/>
              <w:keepLines/>
              <w:rPr>
                <w:sz w:val="20"/>
              </w:rPr>
            </w:pPr>
            <w:r>
              <w:rPr>
                <w:sz w:val="20"/>
              </w:rPr>
              <w:t>All</w:t>
            </w:r>
          </w:p>
        </w:tc>
        <w:tc>
          <w:tcPr>
            <w:tcW w:w="2520" w:type="dxa"/>
            <w:tcBorders>
              <w:top w:val="single" w:sz="6" w:space="0" w:color="000000"/>
              <w:bottom w:val="single" w:sz="6" w:space="0" w:color="000000"/>
            </w:tcBorders>
            <w:shd w:val="clear" w:color="auto" w:fill="auto"/>
          </w:tcPr>
          <w:p w14:paraId="043C06AF" w14:textId="6A0EA2ED" w:rsidR="000E15BB" w:rsidRDefault="008735D1">
            <w:pPr>
              <w:pStyle w:val="CovFormText"/>
              <w:keepNext/>
              <w:keepLines/>
              <w:rPr>
                <w:sz w:val="20"/>
              </w:rPr>
            </w:pPr>
            <w:r>
              <w:rPr>
                <w:sz w:val="20"/>
              </w:rPr>
              <w:t>9/28/</w:t>
            </w:r>
            <w:r w:rsidR="00336202">
              <w:rPr>
                <w:sz w:val="20"/>
              </w:rPr>
              <w:t>20</w:t>
            </w:r>
            <w:r>
              <w:rPr>
                <w:sz w:val="20"/>
              </w:rPr>
              <w:t>(8pm)</w:t>
            </w:r>
          </w:p>
        </w:tc>
        <w:tc>
          <w:tcPr>
            <w:tcW w:w="2520" w:type="dxa"/>
            <w:tcBorders>
              <w:top w:val="single" w:sz="6" w:space="0" w:color="000000"/>
              <w:bottom w:val="single" w:sz="6" w:space="0" w:color="000000"/>
            </w:tcBorders>
            <w:shd w:val="clear" w:color="auto" w:fill="auto"/>
          </w:tcPr>
          <w:p w14:paraId="0DD90ED7" w14:textId="77777777" w:rsidR="000E15BB" w:rsidRDefault="008735D1">
            <w:pPr>
              <w:pStyle w:val="CovFormText"/>
              <w:keepNext/>
              <w:keepLines/>
              <w:rPr>
                <w:rFonts w:ascii="Verdana" w:hAnsi="Verdana" w:cs="Verdana"/>
                <w:sz w:val="20"/>
              </w:rPr>
            </w:pPr>
            <w:r>
              <w:rPr>
                <w:sz w:val="20"/>
              </w:rPr>
              <w:t>In Progress</w:t>
            </w:r>
          </w:p>
        </w:tc>
      </w:tr>
      <w:tr w:rsidR="000E15BB" w14:paraId="778BE356" w14:textId="77777777">
        <w:trPr>
          <w:gridAfter w:val="1"/>
          <w:wAfter w:w="30" w:type="dxa"/>
          <w:cantSplit/>
        </w:trPr>
        <w:tc>
          <w:tcPr>
            <w:tcW w:w="3510" w:type="dxa"/>
            <w:tcBorders>
              <w:top w:val="single" w:sz="6" w:space="0" w:color="000000"/>
              <w:bottom w:val="single" w:sz="6" w:space="0" w:color="000000"/>
            </w:tcBorders>
            <w:shd w:val="clear" w:color="auto" w:fill="auto"/>
          </w:tcPr>
          <w:p w14:paraId="3720F6E7" w14:textId="77777777" w:rsidR="000E15BB" w:rsidRDefault="008735D1">
            <w:pPr>
              <w:overflowPunct/>
              <w:autoSpaceDE/>
              <w:textAlignment w:val="auto"/>
              <w:rPr>
                <w:sz w:val="20"/>
              </w:rPr>
            </w:pPr>
            <w:r>
              <w:rPr>
                <w:rFonts w:ascii="Verdana" w:hAnsi="Verdana" w:cs="Verdana"/>
                <w:sz w:val="20"/>
              </w:rPr>
              <w:t>Set up Google Calendar for important dates</w:t>
            </w:r>
          </w:p>
        </w:tc>
        <w:tc>
          <w:tcPr>
            <w:tcW w:w="1530" w:type="dxa"/>
            <w:tcBorders>
              <w:top w:val="single" w:sz="6" w:space="0" w:color="000000"/>
              <w:bottom w:val="single" w:sz="6" w:space="0" w:color="000000"/>
            </w:tcBorders>
            <w:shd w:val="clear" w:color="auto" w:fill="auto"/>
          </w:tcPr>
          <w:p w14:paraId="06ACD9CF" w14:textId="77777777" w:rsidR="000E15BB" w:rsidRDefault="008735D1">
            <w:pPr>
              <w:pStyle w:val="CovFormText"/>
              <w:keepNext/>
              <w:keepLines/>
              <w:rPr>
                <w:sz w:val="20"/>
              </w:rPr>
            </w:pPr>
            <w:r>
              <w:rPr>
                <w:sz w:val="20"/>
              </w:rPr>
              <w:t>Patrice</w:t>
            </w:r>
          </w:p>
        </w:tc>
        <w:tc>
          <w:tcPr>
            <w:tcW w:w="2520" w:type="dxa"/>
            <w:tcBorders>
              <w:top w:val="single" w:sz="6" w:space="0" w:color="000000"/>
              <w:bottom w:val="single" w:sz="6" w:space="0" w:color="000000"/>
            </w:tcBorders>
            <w:shd w:val="clear" w:color="auto" w:fill="auto"/>
          </w:tcPr>
          <w:p w14:paraId="302C7E2B" w14:textId="35505C4E" w:rsidR="000E15BB" w:rsidRDefault="008735D1">
            <w:pPr>
              <w:pStyle w:val="CovFormText"/>
              <w:keepNext/>
              <w:keepLines/>
              <w:rPr>
                <w:sz w:val="20"/>
              </w:rPr>
            </w:pPr>
            <w:r>
              <w:rPr>
                <w:sz w:val="20"/>
              </w:rPr>
              <w:t>9/29/</w:t>
            </w:r>
            <w:r w:rsidR="00336202">
              <w:rPr>
                <w:sz w:val="20"/>
              </w:rPr>
              <w:t>20</w:t>
            </w:r>
          </w:p>
        </w:tc>
        <w:tc>
          <w:tcPr>
            <w:tcW w:w="2520" w:type="dxa"/>
            <w:tcBorders>
              <w:top w:val="single" w:sz="6" w:space="0" w:color="000000"/>
              <w:bottom w:val="single" w:sz="6" w:space="0" w:color="000000"/>
            </w:tcBorders>
            <w:shd w:val="clear" w:color="auto" w:fill="auto"/>
          </w:tcPr>
          <w:p w14:paraId="35F0F24A" w14:textId="77777777" w:rsidR="000E15BB" w:rsidRDefault="008735D1">
            <w:pPr>
              <w:pStyle w:val="CovFormText"/>
              <w:keepNext/>
              <w:keepLines/>
              <w:rPr>
                <w:rFonts w:ascii="Verdana" w:hAnsi="Verdana" w:cs="Verdana"/>
                <w:sz w:val="20"/>
              </w:rPr>
            </w:pPr>
            <w:r>
              <w:rPr>
                <w:sz w:val="20"/>
              </w:rPr>
              <w:t>Open</w:t>
            </w:r>
          </w:p>
        </w:tc>
      </w:tr>
      <w:tr w:rsidR="000E15BB" w14:paraId="6A6FACB7" w14:textId="77777777">
        <w:trPr>
          <w:gridAfter w:val="1"/>
          <w:wAfter w:w="30" w:type="dxa"/>
          <w:cantSplit/>
        </w:trPr>
        <w:tc>
          <w:tcPr>
            <w:tcW w:w="3510" w:type="dxa"/>
            <w:tcBorders>
              <w:top w:val="single" w:sz="6" w:space="0" w:color="000000"/>
              <w:bottom w:val="single" w:sz="6" w:space="0" w:color="000000"/>
            </w:tcBorders>
            <w:shd w:val="clear" w:color="auto" w:fill="auto"/>
          </w:tcPr>
          <w:p w14:paraId="4C9D4E02" w14:textId="77777777" w:rsidR="000E15BB" w:rsidRDefault="008735D1">
            <w:pPr>
              <w:overflowPunct/>
              <w:autoSpaceDE/>
              <w:textAlignment w:val="auto"/>
              <w:rPr>
                <w:sz w:val="20"/>
              </w:rPr>
            </w:pPr>
            <w:r>
              <w:rPr>
                <w:rFonts w:ascii="Verdana" w:hAnsi="Verdana" w:cs="Verdana"/>
                <w:sz w:val="20"/>
              </w:rPr>
              <w:t xml:space="preserve">Determine responsibilities for first deliverable </w:t>
            </w:r>
          </w:p>
        </w:tc>
        <w:tc>
          <w:tcPr>
            <w:tcW w:w="1530" w:type="dxa"/>
            <w:tcBorders>
              <w:top w:val="single" w:sz="6" w:space="0" w:color="000000"/>
              <w:bottom w:val="single" w:sz="6" w:space="0" w:color="000000"/>
            </w:tcBorders>
            <w:shd w:val="clear" w:color="auto" w:fill="auto"/>
          </w:tcPr>
          <w:p w14:paraId="49C66EA1" w14:textId="77777777" w:rsidR="000E15BB" w:rsidRDefault="008735D1">
            <w:pPr>
              <w:pStyle w:val="CovFormText"/>
              <w:keepNext/>
              <w:keepLines/>
              <w:rPr>
                <w:sz w:val="20"/>
              </w:rPr>
            </w:pPr>
            <w:r>
              <w:rPr>
                <w:sz w:val="20"/>
              </w:rPr>
              <w:t>All</w:t>
            </w:r>
          </w:p>
        </w:tc>
        <w:tc>
          <w:tcPr>
            <w:tcW w:w="2520" w:type="dxa"/>
            <w:tcBorders>
              <w:top w:val="single" w:sz="6" w:space="0" w:color="000000"/>
              <w:bottom w:val="single" w:sz="6" w:space="0" w:color="000000"/>
            </w:tcBorders>
            <w:shd w:val="clear" w:color="auto" w:fill="auto"/>
          </w:tcPr>
          <w:p w14:paraId="5C8EF067" w14:textId="7FAA5D55" w:rsidR="000E15BB" w:rsidRDefault="008735D1">
            <w:pPr>
              <w:pStyle w:val="CovFormText"/>
              <w:keepNext/>
              <w:keepLines/>
              <w:rPr>
                <w:sz w:val="20"/>
              </w:rPr>
            </w:pPr>
            <w:r>
              <w:rPr>
                <w:sz w:val="20"/>
              </w:rPr>
              <w:t>9/29/</w:t>
            </w:r>
            <w:r w:rsidR="00336202">
              <w:rPr>
                <w:sz w:val="20"/>
              </w:rPr>
              <w:t>20</w:t>
            </w:r>
          </w:p>
        </w:tc>
        <w:tc>
          <w:tcPr>
            <w:tcW w:w="2520" w:type="dxa"/>
            <w:tcBorders>
              <w:top w:val="single" w:sz="6" w:space="0" w:color="000000"/>
              <w:bottom w:val="single" w:sz="6" w:space="0" w:color="000000"/>
            </w:tcBorders>
            <w:shd w:val="clear" w:color="auto" w:fill="auto"/>
          </w:tcPr>
          <w:p w14:paraId="72A9780E" w14:textId="77777777" w:rsidR="000E15BB" w:rsidRDefault="008735D1">
            <w:pPr>
              <w:pStyle w:val="CovFormText"/>
              <w:keepNext/>
              <w:keepLines/>
            </w:pPr>
            <w:r>
              <w:rPr>
                <w:sz w:val="20"/>
              </w:rPr>
              <w:t>Open, pending professor’s answers to project questions</w:t>
            </w:r>
          </w:p>
        </w:tc>
      </w:tr>
    </w:tbl>
    <w:p w14:paraId="5941DD98" w14:textId="77777777" w:rsidR="000E15BB" w:rsidRDefault="000E15BB"/>
    <w:tbl>
      <w:tblPr>
        <w:tblW w:w="0" w:type="auto"/>
        <w:tblInd w:w="4" w:type="dxa"/>
        <w:tblLayout w:type="fixed"/>
        <w:tblLook w:val="0000" w:firstRow="0" w:lastRow="0" w:firstColumn="0" w:lastColumn="0" w:noHBand="0" w:noVBand="0"/>
      </w:tblPr>
      <w:tblGrid>
        <w:gridCol w:w="1260"/>
        <w:gridCol w:w="2610"/>
        <w:gridCol w:w="810"/>
        <w:gridCol w:w="1530"/>
        <w:gridCol w:w="1260"/>
        <w:gridCol w:w="2876"/>
      </w:tblGrid>
      <w:tr w:rsidR="000E15BB" w14:paraId="58393975" w14:textId="77777777">
        <w:trPr>
          <w:cantSplit/>
          <w:trHeight w:val="525"/>
        </w:trPr>
        <w:tc>
          <w:tcPr>
            <w:tcW w:w="10346" w:type="dxa"/>
            <w:gridSpan w:val="6"/>
            <w:tcBorders>
              <w:top w:val="single" w:sz="6" w:space="0" w:color="000000"/>
              <w:left w:val="single" w:sz="6" w:space="0" w:color="000000"/>
              <w:bottom w:val="single" w:sz="6" w:space="0" w:color="000000"/>
              <w:right w:val="single" w:sz="6" w:space="0" w:color="000000"/>
            </w:tcBorders>
            <w:shd w:val="clear" w:color="auto" w:fill="800000"/>
          </w:tcPr>
          <w:p w14:paraId="4EDEE663" w14:textId="77777777" w:rsidR="000E15BB" w:rsidRDefault="008735D1">
            <w:pPr>
              <w:pStyle w:val="Heading3"/>
              <w:keepLines/>
              <w:rPr>
                <w:i/>
              </w:rPr>
            </w:pPr>
            <w:r>
              <w:t>5. Next Meeting</w:t>
            </w:r>
          </w:p>
        </w:tc>
      </w:tr>
      <w:tr w:rsidR="000E15BB" w14:paraId="2427A3D7" w14:textId="77777777">
        <w:trPr>
          <w:cantSplit/>
          <w:trHeight w:val="435"/>
        </w:trPr>
        <w:tc>
          <w:tcPr>
            <w:tcW w:w="1260" w:type="dxa"/>
            <w:tcBorders>
              <w:top w:val="single" w:sz="6" w:space="0" w:color="000000"/>
              <w:left w:val="single" w:sz="6" w:space="0" w:color="000000"/>
              <w:bottom w:val="single" w:sz="6" w:space="0" w:color="000000"/>
            </w:tcBorders>
            <w:shd w:val="clear" w:color="auto" w:fill="FFFFFF"/>
          </w:tcPr>
          <w:p w14:paraId="265E2103" w14:textId="77777777" w:rsidR="000E15BB" w:rsidRDefault="008735D1">
            <w:pPr>
              <w:pStyle w:val="CovFormText"/>
              <w:keepNext/>
              <w:keepLines/>
              <w:rPr>
                <w:i/>
              </w:rPr>
            </w:pPr>
            <w:r>
              <w:rPr>
                <w:i/>
              </w:rPr>
              <w:t xml:space="preserve">Target Date:  </w:t>
            </w:r>
          </w:p>
        </w:tc>
        <w:tc>
          <w:tcPr>
            <w:tcW w:w="2610" w:type="dxa"/>
            <w:tcBorders>
              <w:top w:val="single" w:sz="6" w:space="0" w:color="000000"/>
              <w:left w:val="single" w:sz="6" w:space="0" w:color="000000"/>
              <w:bottom w:val="single" w:sz="6" w:space="0" w:color="000000"/>
            </w:tcBorders>
            <w:shd w:val="clear" w:color="auto" w:fill="auto"/>
          </w:tcPr>
          <w:p w14:paraId="04252BF6" w14:textId="37F2A56A" w:rsidR="000E15BB" w:rsidRDefault="008735D1">
            <w:pPr>
              <w:pStyle w:val="CovFormText"/>
              <w:keepNext/>
              <w:keepLines/>
              <w:rPr>
                <w:i/>
              </w:rPr>
            </w:pPr>
            <w:r>
              <w:rPr>
                <w:i/>
              </w:rPr>
              <w:t>9/29/20</w:t>
            </w:r>
            <w:r w:rsidR="00336202">
              <w:rPr>
                <w:i/>
              </w:rPr>
              <w:t>20</w:t>
            </w:r>
          </w:p>
        </w:tc>
        <w:tc>
          <w:tcPr>
            <w:tcW w:w="810" w:type="dxa"/>
            <w:tcBorders>
              <w:top w:val="single" w:sz="6" w:space="0" w:color="000000"/>
              <w:left w:val="single" w:sz="6" w:space="0" w:color="000000"/>
              <w:bottom w:val="single" w:sz="6" w:space="0" w:color="000000"/>
            </w:tcBorders>
            <w:shd w:val="clear" w:color="auto" w:fill="FFFFFF"/>
          </w:tcPr>
          <w:p w14:paraId="211434DE" w14:textId="77777777" w:rsidR="000E15BB" w:rsidRDefault="008735D1">
            <w:pPr>
              <w:pStyle w:val="CovFormText"/>
              <w:keepNext/>
              <w:keepLines/>
              <w:rPr>
                <w:i/>
              </w:rPr>
            </w:pPr>
            <w:r>
              <w:rPr>
                <w:i/>
              </w:rPr>
              <w:t xml:space="preserve">Time:  </w:t>
            </w:r>
          </w:p>
        </w:tc>
        <w:tc>
          <w:tcPr>
            <w:tcW w:w="1530" w:type="dxa"/>
            <w:tcBorders>
              <w:top w:val="single" w:sz="6" w:space="0" w:color="000000"/>
              <w:left w:val="single" w:sz="6" w:space="0" w:color="000000"/>
              <w:bottom w:val="single" w:sz="6" w:space="0" w:color="000000"/>
            </w:tcBorders>
            <w:shd w:val="clear" w:color="auto" w:fill="auto"/>
          </w:tcPr>
          <w:p w14:paraId="1F3CDA7A" w14:textId="77777777" w:rsidR="000E15BB" w:rsidRDefault="008735D1">
            <w:pPr>
              <w:pStyle w:val="CovFormText"/>
              <w:keepNext/>
              <w:keepLines/>
              <w:rPr>
                <w:i/>
              </w:rPr>
            </w:pPr>
            <w:r>
              <w:rPr>
                <w:i/>
              </w:rPr>
              <w:t>6PM</w:t>
            </w:r>
          </w:p>
        </w:tc>
        <w:tc>
          <w:tcPr>
            <w:tcW w:w="1260" w:type="dxa"/>
            <w:tcBorders>
              <w:top w:val="single" w:sz="6" w:space="0" w:color="000000"/>
              <w:left w:val="single" w:sz="6" w:space="0" w:color="000000"/>
              <w:bottom w:val="single" w:sz="6" w:space="0" w:color="000000"/>
            </w:tcBorders>
            <w:shd w:val="clear" w:color="auto" w:fill="FFFFFF"/>
          </w:tcPr>
          <w:p w14:paraId="7C964C23" w14:textId="77777777" w:rsidR="000E15BB" w:rsidRDefault="008735D1">
            <w:pPr>
              <w:pStyle w:val="CovFormText"/>
              <w:keepNext/>
              <w:keepLines/>
              <w:rPr>
                <w:i/>
              </w:rPr>
            </w:pPr>
            <w:r>
              <w:rPr>
                <w:i/>
              </w:rPr>
              <w:t xml:space="preserve">Location:  </w:t>
            </w:r>
          </w:p>
        </w:tc>
        <w:tc>
          <w:tcPr>
            <w:tcW w:w="2876" w:type="dxa"/>
            <w:tcBorders>
              <w:top w:val="single" w:sz="6" w:space="0" w:color="000000"/>
              <w:left w:val="single" w:sz="6" w:space="0" w:color="000000"/>
              <w:bottom w:val="single" w:sz="6" w:space="0" w:color="000000"/>
              <w:right w:val="single" w:sz="6" w:space="0" w:color="000000"/>
            </w:tcBorders>
            <w:shd w:val="clear" w:color="auto" w:fill="auto"/>
          </w:tcPr>
          <w:p w14:paraId="2CF3E868" w14:textId="77777777" w:rsidR="000E15BB" w:rsidRDefault="008735D1">
            <w:pPr>
              <w:pStyle w:val="CovFormText"/>
              <w:keepNext/>
              <w:keepLines/>
              <w:rPr>
                <w:i/>
              </w:rPr>
            </w:pPr>
            <w:r>
              <w:rPr>
                <w:i/>
              </w:rPr>
              <w:t>University Center Building/Skype</w:t>
            </w:r>
          </w:p>
        </w:tc>
      </w:tr>
      <w:tr w:rsidR="000E15BB" w14:paraId="77C2542C" w14:textId="77777777">
        <w:trPr>
          <w:cantSplit/>
        </w:trPr>
        <w:tc>
          <w:tcPr>
            <w:tcW w:w="1260" w:type="dxa"/>
            <w:tcBorders>
              <w:top w:val="single" w:sz="6" w:space="0" w:color="000000"/>
              <w:left w:val="single" w:sz="6" w:space="0" w:color="000000"/>
              <w:bottom w:val="single" w:sz="6" w:space="0" w:color="000000"/>
            </w:tcBorders>
            <w:shd w:val="clear" w:color="auto" w:fill="FFFFFF"/>
          </w:tcPr>
          <w:p w14:paraId="1FC54294" w14:textId="77777777" w:rsidR="000E15BB" w:rsidRDefault="008735D1">
            <w:pPr>
              <w:pStyle w:val="Header"/>
              <w:keepNext/>
              <w:keepLines/>
              <w:spacing w:before="60" w:after="60"/>
            </w:pPr>
            <w:r>
              <w:rPr>
                <w:b w:val="0"/>
                <w:i/>
              </w:rPr>
              <w:t xml:space="preserve">Objectives:  </w:t>
            </w:r>
          </w:p>
        </w:tc>
        <w:tc>
          <w:tcPr>
            <w:tcW w:w="9086" w:type="dxa"/>
            <w:gridSpan w:val="5"/>
            <w:tcBorders>
              <w:top w:val="single" w:sz="6" w:space="0" w:color="000000"/>
              <w:left w:val="single" w:sz="6" w:space="0" w:color="000000"/>
              <w:bottom w:val="single" w:sz="6" w:space="0" w:color="000000"/>
              <w:right w:val="single" w:sz="6" w:space="0" w:color="000000"/>
            </w:tcBorders>
            <w:shd w:val="clear" w:color="auto" w:fill="auto"/>
          </w:tcPr>
          <w:p w14:paraId="6D97E893" w14:textId="77777777" w:rsidR="000E15BB" w:rsidRDefault="008735D1">
            <w:pPr>
              <w:pStyle w:val="Header"/>
              <w:keepNext/>
              <w:keepLines/>
              <w:numPr>
                <w:ilvl w:val="0"/>
                <w:numId w:val="3"/>
              </w:numPr>
              <w:spacing w:before="60" w:after="60"/>
            </w:pPr>
            <w:r>
              <w:t>Prepare first deliverable for 10/2</w:t>
            </w:r>
          </w:p>
        </w:tc>
      </w:tr>
    </w:tbl>
    <w:p w14:paraId="75241717" w14:textId="77777777" w:rsidR="008735D1" w:rsidRDefault="008735D1"/>
    <w:sectPr w:rsidR="008735D1">
      <w:headerReference w:type="default" r:id="rId7"/>
      <w:footerReference w:type="default" r:id="rId8"/>
      <w:pgSz w:w="12240" w:h="15840"/>
      <w:pgMar w:top="776" w:right="1296" w:bottom="1008"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F1D23" w14:textId="77777777" w:rsidR="002E45EA" w:rsidRDefault="002E45EA">
      <w:r>
        <w:separator/>
      </w:r>
    </w:p>
  </w:endnote>
  <w:endnote w:type="continuationSeparator" w:id="0">
    <w:p w14:paraId="6C4BA0A8" w14:textId="77777777" w:rsidR="002E45EA" w:rsidRDefault="002E4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4680"/>
      <w:gridCol w:w="4896"/>
    </w:tblGrid>
    <w:tr w:rsidR="000E15BB" w14:paraId="47F3D684" w14:textId="77777777">
      <w:trPr>
        <w:trHeight w:val="350"/>
      </w:trPr>
      <w:tc>
        <w:tcPr>
          <w:tcW w:w="4680" w:type="dxa"/>
          <w:tcBorders>
            <w:top w:val="single" w:sz="6" w:space="0" w:color="000000"/>
          </w:tcBorders>
          <w:shd w:val="clear" w:color="auto" w:fill="auto"/>
        </w:tcPr>
        <w:p w14:paraId="6D8F0E0F" w14:textId="77777777" w:rsidR="000E15BB" w:rsidRDefault="000E15BB">
          <w:pPr>
            <w:snapToGrid w:val="0"/>
            <w:spacing w:before="60"/>
            <w:rPr>
              <w:color w:val="808080"/>
              <w:sz w:val="18"/>
            </w:rPr>
          </w:pPr>
        </w:p>
      </w:tc>
      <w:tc>
        <w:tcPr>
          <w:tcW w:w="4896" w:type="dxa"/>
          <w:tcBorders>
            <w:top w:val="single" w:sz="6" w:space="0" w:color="000000"/>
          </w:tcBorders>
          <w:shd w:val="clear" w:color="auto" w:fill="auto"/>
        </w:tcPr>
        <w:p w14:paraId="241B5760" w14:textId="77777777" w:rsidR="000E15BB" w:rsidRDefault="008735D1">
          <w:pPr>
            <w:spacing w:before="60"/>
            <w:jc w:val="right"/>
          </w:pPr>
          <w:r>
            <w:rPr>
              <w:i/>
              <w:sz w:val="18"/>
            </w:rPr>
            <w:t xml:space="preserve">Page </w:t>
          </w:r>
          <w:r>
            <w:rPr>
              <w:i/>
              <w:sz w:val="18"/>
            </w:rPr>
            <w:fldChar w:fldCharType="begin"/>
          </w:r>
          <w:r>
            <w:rPr>
              <w:i/>
              <w:sz w:val="18"/>
            </w:rPr>
            <w:instrText xml:space="preserve"> PAGE </w:instrText>
          </w:r>
          <w:r>
            <w:rPr>
              <w:i/>
              <w:sz w:val="18"/>
            </w:rPr>
            <w:fldChar w:fldCharType="separate"/>
          </w:r>
          <w:r>
            <w:rPr>
              <w:i/>
              <w:sz w:val="18"/>
            </w:rPr>
            <w:t>3</w:t>
          </w:r>
          <w:r>
            <w:rPr>
              <w:i/>
              <w:sz w:val="18"/>
            </w:rPr>
            <w:fldChar w:fldCharType="end"/>
          </w:r>
          <w:r>
            <w:rPr>
              <w:i/>
              <w:sz w:val="18"/>
            </w:rPr>
            <w:t xml:space="preserve"> of </w:t>
          </w:r>
          <w:r>
            <w:rPr>
              <w:i/>
              <w:sz w:val="18"/>
            </w:rPr>
            <w:fldChar w:fldCharType="begin"/>
          </w:r>
          <w:r>
            <w:rPr>
              <w:i/>
              <w:sz w:val="18"/>
            </w:rPr>
            <w:instrText xml:space="preserve"> NUMPAGES \*Arabic </w:instrText>
          </w:r>
          <w:r>
            <w:rPr>
              <w:i/>
              <w:sz w:val="18"/>
            </w:rPr>
            <w:fldChar w:fldCharType="separate"/>
          </w:r>
          <w:r>
            <w:rPr>
              <w:i/>
              <w:sz w:val="18"/>
            </w:rPr>
            <w:t>3</w:t>
          </w:r>
          <w:r>
            <w:rPr>
              <w:i/>
              <w:sz w:val="18"/>
            </w:rPr>
            <w:fldChar w:fldCharType="end"/>
          </w:r>
          <w:r>
            <w:rPr>
              <w:i/>
              <w:sz w:val="18"/>
            </w:rPr>
            <w:t xml:space="preserve"> </w:t>
          </w:r>
        </w:p>
      </w:tc>
    </w:tr>
  </w:tbl>
  <w:p w14:paraId="70795B38" w14:textId="77777777" w:rsidR="000E15BB" w:rsidRDefault="000E1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271D1" w14:textId="77777777" w:rsidR="002E45EA" w:rsidRDefault="002E45EA">
      <w:r>
        <w:separator/>
      </w:r>
    </w:p>
  </w:footnote>
  <w:footnote w:type="continuationSeparator" w:id="0">
    <w:p w14:paraId="723E0084" w14:textId="77777777" w:rsidR="002E45EA" w:rsidRDefault="002E45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3078"/>
      <w:gridCol w:w="7020"/>
    </w:tblGrid>
    <w:tr w:rsidR="000E15BB" w14:paraId="2EA101DC" w14:textId="77777777">
      <w:trPr>
        <w:cantSplit/>
        <w:trHeight w:val="1129"/>
      </w:trPr>
      <w:tc>
        <w:tcPr>
          <w:tcW w:w="3078" w:type="dxa"/>
          <w:tcBorders>
            <w:bottom w:val="single" w:sz="6" w:space="0" w:color="000000"/>
          </w:tcBorders>
          <w:shd w:val="clear" w:color="auto" w:fill="auto"/>
        </w:tcPr>
        <w:p w14:paraId="26E02445" w14:textId="77777777" w:rsidR="000E15BB" w:rsidRDefault="002E45EA">
          <w:pPr>
            <w:rPr>
              <w:b/>
              <w:i/>
              <w:sz w:val="20"/>
            </w:rPr>
          </w:pPr>
          <w:r>
            <w:rPr>
              <w:noProof/>
            </w:rPr>
            <w:pict w14:anchorId="5D3F94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45pt;height:46pt;mso-width-percent:0;mso-height-percent:0;mso-width-percent:0;mso-height-percent:0" filled="t">
                <v:fill opacity="0" color2="black"/>
                <v:imagedata r:id="rId1" o:title=""/>
              </v:shape>
            </w:pict>
          </w:r>
        </w:p>
      </w:tc>
      <w:tc>
        <w:tcPr>
          <w:tcW w:w="7020" w:type="dxa"/>
          <w:tcBorders>
            <w:bottom w:val="single" w:sz="6" w:space="0" w:color="000000"/>
          </w:tcBorders>
          <w:shd w:val="clear" w:color="auto" w:fill="auto"/>
        </w:tcPr>
        <w:p w14:paraId="7FDC329F" w14:textId="77777777" w:rsidR="000E15BB" w:rsidRDefault="008735D1">
          <w:pPr>
            <w:jc w:val="right"/>
            <w:rPr>
              <w:i/>
              <w:sz w:val="16"/>
            </w:rPr>
          </w:pPr>
          <w:r>
            <w:rPr>
              <w:b/>
              <w:i/>
              <w:sz w:val="20"/>
            </w:rPr>
            <w:t>Meeting Notes</w:t>
          </w:r>
        </w:p>
        <w:p w14:paraId="3D8EE982" w14:textId="28DD3B89" w:rsidR="000E15BB" w:rsidRDefault="001A2F04">
          <w:pPr>
            <w:jc w:val="right"/>
          </w:pPr>
          <w:r>
            <w:rPr>
              <w:i/>
              <w:sz w:val="16"/>
            </w:rPr>
            <w:t>5/09/2023</w:t>
          </w:r>
        </w:p>
      </w:tc>
    </w:tr>
  </w:tbl>
  <w:p w14:paraId="71D12265" w14:textId="77777777" w:rsidR="000E15BB" w:rsidRDefault="000E15BB"/>
  <w:p w14:paraId="7F2175D9" w14:textId="77777777" w:rsidR="000E15BB" w:rsidRDefault="000E1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Times New Roman"/>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Times New Roman"/>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singleLevel"/>
    <w:tmpl w:val="00000003"/>
    <w:name w:val="WW8Num3"/>
    <w:lvl w:ilvl="0">
      <w:start w:val="1"/>
      <w:numFmt w:val="bullet"/>
      <w:lvlText w:val=""/>
      <w:lvlJc w:val="left"/>
      <w:pPr>
        <w:tabs>
          <w:tab w:val="num" w:pos="765"/>
        </w:tabs>
        <w:ind w:left="765"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740"/>
        </w:tabs>
        <w:ind w:left="740" w:hanging="360"/>
      </w:pPr>
      <w:rPr>
        <w:rFonts w:ascii="Wingdings" w:hAnsi="Wingdings" w:cs="Symbol"/>
      </w:rPr>
    </w:lvl>
  </w:abstractNum>
  <w:abstractNum w:abstractNumId="4" w15:restartNumberingAfterBreak="0">
    <w:nsid w:val="00000005"/>
    <w:multiLevelType w:val="multilevel"/>
    <w:tmpl w:val="00000005"/>
    <w:name w:val="WW8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mirrorMargin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5C40"/>
    <w:rsid w:val="000E15BB"/>
    <w:rsid w:val="001A2F04"/>
    <w:rsid w:val="002E45EA"/>
    <w:rsid w:val="00336202"/>
    <w:rsid w:val="008735D1"/>
    <w:rsid w:val="00BE5C40"/>
    <w:rsid w:val="00DB2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A8D2AA7"/>
  <w15:chartTrackingRefBased/>
  <w15:docId w15:val="{6A2C10EB-6C5A-4D35-9110-F366097B6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textAlignment w:val="baseline"/>
    </w:pPr>
    <w:rPr>
      <w:rFonts w:ascii="Arial" w:hAnsi="Arial" w:cs="Arial"/>
      <w:sz w:val="24"/>
      <w:lang w:eastAsia="zh-CN"/>
    </w:rPr>
  </w:style>
  <w:style w:type="paragraph" w:styleId="Heading1">
    <w:name w:val="heading 1"/>
    <w:basedOn w:val="Normal"/>
    <w:next w:val="Normal"/>
    <w:qFormat/>
    <w:pPr>
      <w:keepNext/>
      <w:numPr>
        <w:numId w:val="1"/>
      </w:numPr>
      <w:outlineLvl w:val="0"/>
    </w:pPr>
    <w:rPr>
      <w:sz w:val="32"/>
    </w:rPr>
  </w:style>
  <w:style w:type="paragraph" w:styleId="Heading2">
    <w:name w:val="heading 2"/>
    <w:basedOn w:val="Normal"/>
    <w:next w:val="Normal"/>
    <w:qFormat/>
    <w:pPr>
      <w:keepNext/>
      <w:numPr>
        <w:ilvl w:val="1"/>
        <w:numId w:val="1"/>
      </w:numPr>
      <w:outlineLvl w:val="1"/>
    </w:pPr>
    <w:rPr>
      <w:b/>
      <w:sz w:val="20"/>
    </w:rPr>
  </w:style>
  <w:style w:type="paragraph" w:styleId="Heading3">
    <w:name w:val="heading 3"/>
    <w:basedOn w:val="Normal"/>
    <w:next w:val="Normal"/>
    <w:qFormat/>
    <w:pPr>
      <w:keepNext/>
      <w:numPr>
        <w:ilvl w:val="2"/>
        <w:numId w:val="1"/>
      </w:numPr>
      <w:spacing w:before="60" w:after="60"/>
      <w:outlineLvl w:val="2"/>
    </w:pPr>
    <w:rPr>
      <w:b/>
      <w:color w:val="FFFFFF"/>
      <w:sz w:val="26"/>
    </w:rPr>
  </w:style>
  <w:style w:type="paragraph" w:styleId="Heading4">
    <w:name w:val="heading 4"/>
    <w:basedOn w:val="Normal"/>
    <w:next w:val="Normal"/>
    <w:qFormat/>
    <w:pPr>
      <w:keepNext/>
      <w:numPr>
        <w:ilvl w:val="3"/>
        <w:numId w:val="1"/>
      </w:numPr>
      <w:spacing w:before="60" w:after="60"/>
      <w:outlineLvl w:val="3"/>
    </w:pPr>
    <w:rPr>
      <w:i/>
      <w:sz w:val="18"/>
    </w:rPr>
  </w:style>
  <w:style w:type="paragraph" w:styleId="Heading5">
    <w:name w:val="heading 5"/>
    <w:basedOn w:val="Normal"/>
    <w:next w:val="Normal"/>
    <w:qFormat/>
    <w:pPr>
      <w:keepNext/>
      <w:numPr>
        <w:ilvl w:val="4"/>
        <w:numId w:val="1"/>
      </w:numPr>
      <w:outlineLvl w:val="4"/>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Times New Roman" w:hAnsi="Times New Roman"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Absatz-Standardschriftart">
    <w:name w:val="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1">
    <w:name w:val="WW8Num9z1"/>
    <w:rPr>
      <w:rFonts w:ascii="Courier New" w:hAnsi="Courier New" w:cs="Courier New"/>
    </w:rPr>
  </w:style>
  <w:style w:type="character" w:customStyle="1" w:styleId="WW8Num10z1">
    <w:name w:val="WW8Num10z1"/>
    <w:rPr>
      <w:rFonts w:ascii="Symbol" w:hAnsi="Symbol" w:cs="Symbol"/>
    </w:rPr>
  </w:style>
  <w:style w:type="character" w:customStyle="1" w:styleId="WW8Num10z2">
    <w:name w:val="WW8Num10z2"/>
    <w:rPr>
      <w:rFonts w:ascii="Wingdings" w:hAnsi="Wingdings" w:cs="Wingdings"/>
    </w:rPr>
  </w:style>
  <w:style w:type="character" w:customStyle="1" w:styleId="WW8Num10z4">
    <w:name w:val="WW8Num10z4"/>
    <w:rPr>
      <w:rFonts w:ascii="Courier New" w:hAnsi="Courier New" w:cs="Courier New"/>
    </w:rPr>
  </w:style>
  <w:style w:type="character" w:customStyle="1" w:styleId="WW8Num12z1">
    <w:name w:val="WW8Num12z1"/>
    <w:rPr>
      <w:rFonts w:ascii="Courier New" w:hAnsi="Courier New" w:cs="Courier New"/>
    </w:rPr>
  </w:style>
  <w:style w:type="character" w:customStyle="1" w:styleId="WW8Num13z0">
    <w:name w:val="WW8Num13z0"/>
    <w:rPr>
      <w:rFonts w:ascii="Wingdings" w:eastAsia="Times New Roman" w:hAnsi="Wingdings"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Symbol" w:hAnsi="Symbol" w:cs="Symbol"/>
    </w:rPr>
  </w:style>
  <w:style w:type="character" w:customStyle="1" w:styleId="WW8Num14z2">
    <w:name w:val="WW8Num14z2"/>
    <w:rPr>
      <w:rFonts w:ascii="Wingdings" w:hAnsi="Wingdings" w:cs="Wingdings"/>
    </w:rPr>
  </w:style>
  <w:style w:type="character" w:customStyle="1" w:styleId="WW8Num14z4">
    <w:name w:val="WW8Num14z4"/>
    <w:rPr>
      <w:rFonts w:ascii="Courier New" w:hAnsi="Courier New" w:cs="Courier New"/>
    </w:rPr>
  </w:style>
  <w:style w:type="character" w:customStyle="1" w:styleId="WW8Num15z1">
    <w:name w:val="WW8Num15z1"/>
    <w:rPr>
      <w:rFonts w:ascii="Courier New" w:hAnsi="Courier New" w:cs="Courier New"/>
    </w:rPr>
  </w:style>
  <w:style w:type="character" w:customStyle="1" w:styleId="WW8Num16z0">
    <w:name w:val="WW8Num16z0"/>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WW8Num17z0">
    <w:name w:val="WW8Num17z0"/>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5">
    <w:name w:val="WW8Num18z5"/>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St6z0">
    <w:name w:val="WW8NumSt6z0"/>
    <w:rPr>
      <w:rFonts w:ascii="Symbol" w:hAnsi="Symbol" w:cs="Symbol"/>
    </w:rPr>
  </w:style>
  <w:style w:type="character" w:customStyle="1" w:styleId="FootnoteCharacters">
    <w:name w:val="Footnote Characters"/>
    <w:rPr>
      <w:sz w:val="20"/>
      <w:vertAlign w:val="superscript"/>
    </w:rPr>
  </w:style>
  <w:style w:type="character" w:styleId="CommentReference">
    <w:name w:val="annotation reference"/>
    <w:rPr>
      <w:sz w:val="16"/>
    </w:rPr>
  </w:style>
  <w:style w:type="paragraph" w:customStyle="1" w:styleId="Heading">
    <w:name w:val="Heading"/>
    <w:basedOn w:val="Normal"/>
    <w:next w:val="BodyText"/>
    <w:pPr>
      <w:keepNext/>
      <w:spacing w:before="240" w:after="120"/>
    </w:pPr>
    <w:rPr>
      <w:rFonts w:eastAsia="Microsoft YaHei"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pPr>
    <w:rPr>
      <w:b/>
      <w:sz w:val="18"/>
    </w:rPr>
  </w:style>
  <w:style w:type="paragraph" w:styleId="Footer">
    <w:name w:val="footer"/>
    <w:basedOn w:val="Normal"/>
    <w:pPr>
      <w:tabs>
        <w:tab w:val="center" w:pos="4320"/>
        <w:tab w:val="right" w:pos="8640"/>
      </w:tabs>
    </w:pPr>
  </w:style>
  <w:style w:type="paragraph" w:styleId="ListNumber">
    <w:name w:val="List Number"/>
    <w:basedOn w:val="Normal"/>
    <w:pPr>
      <w:tabs>
        <w:tab w:val="left" w:pos="360"/>
      </w:tabs>
      <w:ind w:left="360" w:hanging="360"/>
    </w:pPr>
  </w:style>
  <w:style w:type="paragraph" w:customStyle="1" w:styleId="CovFormText">
    <w:name w:val="Cov_Form Text"/>
    <w:basedOn w:val="Header"/>
    <w:pPr>
      <w:tabs>
        <w:tab w:val="clear" w:pos="4320"/>
        <w:tab w:val="clear" w:pos="8640"/>
      </w:tabs>
      <w:spacing w:before="60" w:after="60"/>
    </w:pPr>
    <w:rPr>
      <w:b w:val="0"/>
    </w:rPr>
  </w:style>
  <w:style w:type="paragraph" w:styleId="FootnoteText">
    <w:name w:val="footnote text"/>
    <w:basedOn w:val="Normal"/>
    <w:rPr>
      <w:sz w:val="18"/>
    </w:rPr>
  </w:style>
  <w:style w:type="paragraph" w:customStyle="1" w:styleId="ABodyBullet1">
    <w:name w:val="A_Body Bullet 1"/>
    <w:basedOn w:val="Normal"/>
    <w:pPr>
      <w:spacing w:before="60" w:after="60"/>
    </w:pPr>
    <w:rPr>
      <w:sz w:val="22"/>
    </w:rPr>
  </w:style>
  <w:style w:type="paragraph" w:styleId="CommentText">
    <w:name w:val="annotation text"/>
    <w:basedOn w:val="Normal"/>
    <w:rPr>
      <w:sz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tthew\Application%20Data\Microsoft\Templates\Project%20Charter%20Form_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Settings\mmatthew\Application Data\Microsoft\Templates\Project Charter Form_1.0.dot</Template>
  <TotalTime>6</TotalTime>
  <Pages>3</Pages>
  <Words>740</Words>
  <Characters>4223</Characters>
  <Application>Microsoft Office Word</Application>
  <DocSecurity>0</DocSecurity>
  <Lines>35</Lines>
  <Paragraphs>9</Paragraphs>
  <ScaleCrop>false</ScaleCrop>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Meeting Minutes Template</dc:title>
  <dc:subject/>
  <dc:creator>Gary J. Evans, PMP</dc:creator>
  <cp:keywords>Meeting Minutes</cp:keywords>
  <dc:description>Document history: origin - Written by Covansys for the City of Raleigh, NC, Enterprise PMO.  Generic format by CVR-IT (www.cvr-it.com).  May be used freely but please retain this reference.</dc:description>
  <cp:lastModifiedBy>Nidhiben Patel</cp:lastModifiedBy>
  <cp:revision>4</cp:revision>
  <cp:lastPrinted>2002-09-23T14:13:00Z</cp:lastPrinted>
  <dcterms:created xsi:type="dcterms:W3CDTF">2020-05-06T16:11:00Z</dcterms:created>
  <dcterms:modified xsi:type="dcterms:W3CDTF">2023-05-10T01:05:00Z</dcterms:modified>
</cp:coreProperties>
</file>